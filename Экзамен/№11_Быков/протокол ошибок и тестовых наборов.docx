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1"/>
        <w:gridCol w:w="1978"/>
        <w:gridCol w:w="2122"/>
        <w:gridCol w:w="4691"/>
      </w:tblGrid>
      <w:tr w:rsidR="00C51463" w:rsidRPr="00BA5182" w:rsidTr="00013034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013034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5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A5182">
              <w:rPr>
                <w:b/>
                <w:bCs/>
                <w:color w:val="000000"/>
                <w:sz w:val="28"/>
                <w:szCs w:val="28"/>
                <w:lang w:val="en-US"/>
              </w:rPr>
              <w:t>File not found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</w:rPr>
            </w:pPr>
            <w:r w:rsidRPr="00BA5182">
              <w:rPr>
                <w:color w:val="000000"/>
                <w:spacing w:val="-4"/>
                <w:sz w:val="28"/>
                <w:szCs w:val="28"/>
              </w:rPr>
              <w:t>Когда п</w:t>
            </w:r>
            <w:r w:rsidR="00013034">
              <w:rPr>
                <w:color w:val="000000"/>
                <w:spacing w:val="-4"/>
                <w:sz w:val="28"/>
                <w:szCs w:val="28"/>
              </w:rPr>
              <w:t>роизводилось в программе обраще</w:t>
            </w:r>
            <w:r w:rsidRPr="00BA5182">
              <w:rPr>
                <w:color w:val="000000"/>
                <w:spacing w:val="-2"/>
                <w:sz w:val="28"/>
                <w:szCs w:val="28"/>
              </w:rPr>
              <w:t>ние к файлу, то необх</w:t>
            </w:r>
            <w:r w:rsidR="00013034">
              <w:rPr>
                <w:color w:val="000000"/>
                <w:spacing w:val="-2"/>
                <w:sz w:val="28"/>
                <w:szCs w:val="28"/>
              </w:rPr>
              <w:t>одимо было его открыть, потом ещ</w:t>
            </w:r>
            <w:r w:rsidRPr="00BA5182">
              <w:rPr>
                <w:color w:val="000000"/>
                <w:spacing w:val="-2"/>
                <w:sz w:val="28"/>
                <w:szCs w:val="28"/>
              </w:rPr>
              <w:t>е использовать.</w:t>
            </w:r>
          </w:p>
        </w:tc>
      </w:tr>
      <w:tr w:rsidR="00C51463" w:rsidRPr="00BA5182" w:rsidTr="00013034">
        <w:trPr>
          <w:trHeight w:hRule="exact" w:val="8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BA5182">
              <w:rPr>
                <w:color w:val="000000"/>
                <w:sz w:val="28"/>
                <w:szCs w:val="28"/>
                <w:lang w:val="en-US"/>
              </w:rPr>
              <w:t>Unknown identifier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 xml:space="preserve">Не объявлены переменные в разделе </w:t>
            </w:r>
            <w:proofErr w:type="spellStart"/>
            <w:r w:rsidRPr="00BA5182">
              <w:rPr>
                <w:color w:val="000000"/>
                <w:sz w:val="28"/>
                <w:szCs w:val="28"/>
                <w:lang w:val="en-US"/>
              </w:rPr>
              <w:t>var</w:t>
            </w:r>
            <w:proofErr w:type="spellEnd"/>
          </w:p>
        </w:tc>
      </w:tr>
    </w:tbl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 xml:space="preserve"> </w:t>
      </w: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C51463" w:rsidRPr="00BA5182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0"/>
        <w:gridCol w:w="4531"/>
        <w:gridCol w:w="1978"/>
        <w:gridCol w:w="1734"/>
      </w:tblGrid>
      <w:tr w:rsidR="00C51463" w:rsidRPr="00BA5182" w:rsidTr="00BA5182">
        <w:trPr>
          <w:trHeight w:hRule="exact" w:val="5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BA5182">
        <w:trPr>
          <w:trHeight w:hRule="exact" w:val="31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</w:tr>
      <w:tr w:rsidR="00BA5182" w:rsidRPr="00BA5182" w:rsidTr="00BA5182">
        <w:trPr>
          <w:trHeight w:hRule="exact" w:val="31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A518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A518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A518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5182" w:rsidRPr="00BA5182" w:rsidRDefault="00BA518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</w:tr>
    </w:tbl>
    <w:p w:rsidR="00C51463" w:rsidRPr="00BA5182" w:rsidRDefault="00C51463">
      <w:pPr>
        <w:pStyle w:val="a1"/>
        <w:jc w:val="center"/>
        <w:rPr>
          <w:sz w:val="28"/>
          <w:szCs w:val="28"/>
        </w:rPr>
      </w:pPr>
    </w:p>
    <w:sectPr w:rsidR="00C51463" w:rsidRPr="00BA5182">
      <w:footerReference w:type="even" r:id="rId8"/>
      <w:footerReference w:type="default" r:id="rId9"/>
      <w:footerReference w:type="first" r:id="rId10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317" w:rsidRDefault="00297317">
      <w:r>
        <w:separator/>
      </w:r>
    </w:p>
  </w:endnote>
  <w:endnote w:type="continuationSeparator" w:id="0">
    <w:p w:rsidR="00297317" w:rsidRDefault="0029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463" w:rsidRDefault="00C514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463" w:rsidRDefault="00C5146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463" w:rsidRDefault="00C514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317" w:rsidRDefault="00297317">
      <w:r>
        <w:separator/>
      </w:r>
    </w:p>
  </w:footnote>
  <w:footnote w:type="continuationSeparator" w:id="0">
    <w:p w:rsidR="00297317" w:rsidRDefault="0029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93"/>
    <w:rsid w:val="00013034"/>
    <w:rsid w:val="00297317"/>
    <w:rsid w:val="00890AB6"/>
    <w:rsid w:val="00BA5182"/>
    <w:rsid w:val="00C51463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Lord</cp:lastModifiedBy>
  <cp:revision>4</cp:revision>
  <cp:lastPrinted>2010-01-28T10:25:00Z</cp:lastPrinted>
  <dcterms:created xsi:type="dcterms:W3CDTF">2014-11-15T05:59:00Z</dcterms:created>
  <dcterms:modified xsi:type="dcterms:W3CDTF">2014-12-05T17:57:00Z</dcterms:modified>
</cp:coreProperties>
</file>