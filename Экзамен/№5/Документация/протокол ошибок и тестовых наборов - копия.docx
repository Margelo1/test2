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1701"/>
        <w:gridCol w:w="2664"/>
        <w:gridCol w:w="4691"/>
      </w:tblGrid>
      <w:tr w:rsidR="00C51463" w:rsidRPr="00BA5182" w:rsidTr="00141E35">
        <w:trPr>
          <w:trHeight w:hRule="exact" w:val="67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141E35">
            <w:pPr>
              <w:shd w:val="clear" w:color="auto" w:fill="FFFFFF"/>
              <w:snapToGrid w:val="0"/>
              <w:spacing w:before="120"/>
              <w:jc w:val="center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141E35">
            <w:pPr>
              <w:shd w:val="clear" w:color="auto" w:fill="FFFFFF"/>
              <w:snapToGrid w:val="0"/>
              <w:spacing w:before="120" w:line="230" w:lineRule="exact"/>
              <w:ind w:right="96"/>
              <w:jc w:val="center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 w:rsidP="00141E35">
            <w:pPr>
              <w:shd w:val="clear" w:color="auto" w:fill="FFFFFF"/>
              <w:snapToGrid w:val="0"/>
              <w:spacing w:before="120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D90FE1" w:rsidTr="00141E35">
        <w:trPr>
          <w:trHeight w:hRule="exact" w:val="131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38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D90FE1" w:rsidRDefault="00D90FE1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Error import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D90FE1" w:rsidP="00D90FE1">
            <w:pPr>
              <w:shd w:val="clear" w:color="auto" w:fill="FFFFFF"/>
              <w:snapToGrid w:val="0"/>
              <w:ind w:left="5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D90FE1">
              <w:rPr>
                <w:b/>
                <w:bCs/>
                <w:color w:val="000000"/>
                <w:sz w:val="28"/>
                <w:szCs w:val="28"/>
                <w:lang w:val="en-US"/>
              </w:rPr>
              <w:t>name '</w:t>
            </w:r>
            <w:proofErr w:type="spellStart"/>
            <w:r w:rsidRPr="00D90FE1">
              <w:rPr>
                <w:b/>
                <w:bCs/>
                <w:color w:val="000000"/>
                <w:sz w:val="28"/>
                <w:szCs w:val="28"/>
                <w:lang w:val="en-US"/>
              </w:rPr>
              <w:t>QMessageBox</w:t>
            </w:r>
            <w:proofErr w:type="spellEnd"/>
            <w:r w:rsidRPr="00D90FE1">
              <w:rPr>
                <w:b/>
                <w:bCs/>
                <w:color w:val="000000"/>
                <w:sz w:val="28"/>
                <w:szCs w:val="28"/>
                <w:lang w:val="en-US"/>
              </w:rPr>
              <w:t>' is not defined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0FE1" w:rsidRPr="00D90FE1" w:rsidRDefault="00D90FE1" w:rsidP="00D90FE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0FE1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При</w:t>
            </w:r>
            <w:r w:rsidRPr="00D90FE1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D90FE1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создание</w:t>
            </w:r>
            <w:r w:rsidRPr="00D90FE1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message = </w:t>
            </w:r>
            <w:proofErr w:type="spellStart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QMessageBox</w:t>
            </w:r>
            <w:proofErr w:type="spellEnd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</w:t>
            </w:r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было</w:t>
            </w:r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QMessageBox</w:t>
            </w:r>
            <w:proofErr w:type="spellEnd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импортирован</w:t>
            </w:r>
            <w:proofErr w:type="gramEnd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QtWidgets</w:t>
            </w:r>
            <w:proofErr w:type="spellEnd"/>
          </w:p>
          <w:p w:rsidR="00D90FE1" w:rsidRPr="00D90FE1" w:rsidRDefault="00D90FE1" w:rsidP="00D90FE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:rsidR="00C51463" w:rsidRPr="00D90FE1" w:rsidRDefault="00C51463" w:rsidP="00D90FE1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2"/>
                <w:sz w:val="28"/>
                <w:szCs w:val="28"/>
                <w:lang w:val="en-US"/>
              </w:rPr>
            </w:pPr>
          </w:p>
        </w:tc>
      </w:tr>
      <w:tr w:rsidR="00C51463" w:rsidRPr="00BA5182" w:rsidTr="00141E35">
        <w:trPr>
          <w:trHeight w:hRule="exact" w:val="122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D90FE1" w:rsidRDefault="00D90FE1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90FE1">
              <w:rPr>
                <w:color w:val="000000"/>
                <w:sz w:val="28"/>
                <w:szCs w:val="28"/>
                <w:lang w:val="en-US"/>
              </w:rPr>
              <w:t>TypeError</w:t>
            </w:r>
            <w:proofErr w:type="spellEnd"/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D90FE1" w:rsidRDefault="00D90FE1">
            <w:pPr>
              <w:shd w:val="clear" w:color="auto" w:fill="FFFFFF"/>
              <w:snapToGrid w:val="0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D90FE1">
              <w:rPr>
                <w:b/>
                <w:color w:val="000000"/>
                <w:sz w:val="28"/>
                <w:szCs w:val="28"/>
                <w:lang w:val="en-US"/>
              </w:rPr>
              <w:t>TypeError</w:t>
            </w:r>
            <w:proofErr w:type="spellEnd"/>
            <w:r w:rsidRPr="00D90FE1">
              <w:rPr>
                <w:b/>
                <w:color w:val="000000"/>
                <w:sz w:val="28"/>
                <w:szCs w:val="28"/>
                <w:lang w:val="en-US"/>
              </w:rPr>
              <w:t>: 'module' object is not callable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0FE1" w:rsidRPr="00D90FE1" w:rsidRDefault="00D90FE1" w:rsidP="00D90FE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Использовался </w:t>
            </w:r>
            <w:proofErr w:type="spellStart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</w:t>
            </w:r>
            <w:proofErr w:type="spellEnd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место </w:t>
            </w:r>
            <w:proofErr w:type="spellStart"/>
            <w:r w:rsidRPr="00D90F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random.uniform</w:t>
            </w:r>
            <w:proofErr w:type="spellEnd"/>
          </w:p>
          <w:p w:rsidR="00C51463" w:rsidRPr="00D90FE1" w:rsidRDefault="00C51463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D90FE1" w:rsidRPr="00141E35" w:rsidTr="00141E35">
        <w:trPr>
          <w:trHeight w:hRule="exact" w:val="184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0FE1" w:rsidRPr="00D90FE1" w:rsidRDefault="00D90FE1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0FE1" w:rsidRPr="00BA5182" w:rsidRDefault="00D90FE1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proofErr w:type="spellStart"/>
            <w:r w:rsidRPr="00D90FE1">
              <w:rPr>
                <w:color w:val="000000"/>
                <w:sz w:val="28"/>
                <w:szCs w:val="28"/>
              </w:rPr>
              <w:t>AttributeError</w:t>
            </w:r>
            <w:proofErr w:type="spellEnd"/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0FE1" w:rsidRPr="00D90FE1" w:rsidRDefault="00D90FE1">
            <w:pPr>
              <w:shd w:val="clear" w:color="auto" w:fill="FFFFFF"/>
              <w:snapToGrid w:val="0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D90FE1">
              <w:rPr>
                <w:b/>
                <w:color w:val="000000"/>
                <w:sz w:val="28"/>
                <w:szCs w:val="28"/>
                <w:lang w:val="en-US"/>
              </w:rPr>
              <w:t>AttributeError</w:t>
            </w:r>
            <w:proofErr w:type="spellEnd"/>
            <w:r w:rsidRPr="00D90FE1">
              <w:rPr>
                <w:b/>
                <w:color w:val="000000"/>
                <w:sz w:val="28"/>
                <w:szCs w:val="28"/>
                <w:lang w:val="en-US"/>
              </w:rPr>
              <w:t>: '</w:t>
            </w:r>
            <w:proofErr w:type="spellStart"/>
            <w:r w:rsidRPr="00D90FE1">
              <w:rPr>
                <w:b/>
                <w:color w:val="000000"/>
                <w:sz w:val="28"/>
                <w:szCs w:val="28"/>
                <w:lang w:val="en-US"/>
              </w:rPr>
              <w:t>FunctionalMainWindow</w:t>
            </w:r>
            <w:proofErr w:type="spellEnd"/>
            <w:r w:rsidRPr="00D90FE1">
              <w:rPr>
                <w:b/>
                <w:color w:val="000000"/>
                <w:sz w:val="28"/>
                <w:szCs w:val="28"/>
                <w:lang w:val="en-US"/>
              </w:rPr>
              <w:t>' object has no attribute '</w:t>
            </w:r>
            <w:proofErr w:type="spellStart"/>
            <w:r w:rsidRPr="00D90FE1">
              <w:rPr>
                <w:b/>
                <w:color w:val="000000"/>
                <w:sz w:val="28"/>
                <w:szCs w:val="28"/>
                <w:lang w:val="en-US"/>
              </w:rPr>
              <w:t>pushButton</w:t>
            </w:r>
            <w:proofErr w:type="spellEnd"/>
            <w:r w:rsidRPr="00D90FE1">
              <w:rPr>
                <w:b/>
                <w:color w:val="000000"/>
                <w:sz w:val="28"/>
                <w:szCs w:val="28"/>
                <w:lang w:val="en-US"/>
              </w:rPr>
              <w:t>'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1E35" w:rsidRPr="00141E35" w:rsidRDefault="00141E35" w:rsidP="0017762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1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создал объект класса</w:t>
            </w:r>
          </w:p>
          <w:p w:rsidR="00141E35" w:rsidRPr="00141E35" w:rsidRDefault="00141E35" w:rsidP="0017762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1E3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</w:t>
            </w:r>
            <w:proofErr w:type="spellEnd"/>
            <w:r w:rsidRPr="00141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proofErr w:type="spellStart"/>
            <w:r w:rsidRPr="00141E3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MainWindow</w:t>
            </w:r>
            <w:proofErr w:type="spellEnd"/>
            <w:r w:rsidRPr="00141E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 файла интерфейса</w:t>
            </w:r>
          </w:p>
          <w:p w:rsidR="00D90FE1" w:rsidRPr="00141E35" w:rsidRDefault="00D90FE1" w:rsidP="00141E35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</w:p>
        </w:tc>
      </w:tr>
    </w:tbl>
    <w:p w:rsidR="00C51463" w:rsidRPr="00141E35" w:rsidRDefault="00C51463">
      <w:pPr>
        <w:shd w:val="clear" w:color="auto" w:fill="FFFFFF"/>
        <w:tabs>
          <w:tab w:val="left" w:pos="792"/>
        </w:tabs>
        <w:spacing w:line="413" w:lineRule="exact"/>
        <w:ind w:left="125"/>
        <w:rPr>
          <w:b/>
          <w:bCs/>
          <w:color w:val="000000"/>
          <w:spacing w:val="-3"/>
          <w:w w:val="93"/>
          <w:sz w:val="28"/>
          <w:szCs w:val="28"/>
        </w:rPr>
      </w:pPr>
    </w:p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jc w:val="center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>Тестирование программы.</w:t>
      </w:r>
    </w:p>
    <w:p w:rsidR="00C51463" w:rsidRPr="00BA5182" w:rsidRDefault="00C51463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Функциональное тестирование</w:t>
      </w:r>
      <w:r w:rsidRPr="00BA5182">
        <w:rPr>
          <w:color w:val="000000"/>
          <w:w w:val="93"/>
          <w:sz w:val="28"/>
          <w:szCs w:val="28"/>
        </w:rPr>
        <w:t xml:space="preserve"> - провести проверку всех функций программы (пунктов меню, </w:t>
      </w:r>
      <w:r w:rsidRPr="00BA5182">
        <w:rPr>
          <w:color w:val="000000"/>
          <w:spacing w:val="-3"/>
          <w:w w:val="93"/>
          <w:sz w:val="28"/>
          <w:szCs w:val="28"/>
        </w:rPr>
        <w:t>кнопок и т.п.) на работоспособность. Результаты оформить в виде таблицы.</w:t>
      </w:r>
    </w:p>
    <w:p w:rsidR="00C51463" w:rsidRPr="00BA5182" w:rsidRDefault="00C51463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spacing w:val="-4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Тестирование приложения</w:t>
      </w:r>
      <w:r w:rsidRPr="00BA5182">
        <w:rPr>
          <w:color w:val="000000"/>
          <w:w w:val="93"/>
          <w:sz w:val="28"/>
          <w:szCs w:val="28"/>
        </w:rPr>
        <w:t xml:space="preserve"> - отобразить работу пользователя с программой, порядок его действий. </w:t>
      </w:r>
      <w:r w:rsidRPr="00BA5182">
        <w:rPr>
          <w:color w:val="000000"/>
          <w:spacing w:val="-4"/>
          <w:w w:val="93"/>
          <w:sz w:val="28"/>
          <w:szCs w:val="28"/>
        </w:rPr>
        <w:t>Результаты оформить в виде таблицы.</w:t>
      </w:r>
    </w:p>
    <w:p w:rsidR="00C51463" w:rsidRPr="00BA5182" w:rsidRDefault="00C51463" w:rsidP="00BA5182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spacing w:val="-3"/>
          <w:w w:val="93"/>
          <w:sz w:val="28"/>
          <w:szCs w:val="28"/>
          <w:u w:val="single"/>
        </w:rPr>
        <w:t>Жесткое тестирование.</w:t>
      </w:r>
      <w:r w:rsidRPr="00BA5182">
        <w:rPr>
          <w:color w:val="000000"/>
          <w:spacing w:val="-3"/>
          <w:w w:val="93"/>
          <w:sz w:val="28"/>
          <w:szCs w:val="28"/>
        </w:rPr>
        <w:t xml:space="preserve"> Проверить реакцию программы при нарушении ее целостности. Например, </w:t>
      </w:r>
      <w:r w:rsidRPr="00BA5182">
        <w:rPr>
          <w:color w:val="000000"/>
          <w:spacing w:val="-2"/>
          <w:w w:val="93"/>
          <w:sz w:val="28"/>
          <w:szCs w:val="28"/>
        </w:rPr>
        <w:t xml:space="preserve">при </w:t>
      </w:r>
      <w:proofErr w:type="gramStart"/>
      <w:r w:rsidRPr="00BA5182">
        <w:rPr>
          <w:color w:val="000000"/>
          <w:spacing w:val="-2"/>
          <w:w w:val="93"/>
          <w:sz w:val="28"/>
          <w:szCs w:val="28"/>
        </w:rPr>
        <w:t>отсутствии</w:t>
      </w:r>
      <w:proofErr w:type="gramEnd"/>
      <w:r w:rsidRPr="00BA5182">
        <w:rPr>
          <w:color w:val="000000"/>
          <w:spacing w:val="-2"/>
          <w:w w:val="93"/>
          <w:sz w:val="28"/>
          <w:szCs w:val="28"/>
        </w:rPr>
        <w:t xml:space="preserve"> каких либо внешних файлов, в которых содержатся данные для работы приложе</w:t>
      </w:r>
      <w:r w:rsidRPr="00BA5182">
        <w:rPr>
          <w:color w:val="000000"/>
          <w:spacing w:val="-2"/>
          <w:w w:val="93"/>
          <w:sz w:val="28"/>
          <w:szCs w:val="28"/>
        </w:rPr>
        <w:softHyphen/>
      </w:r>
      <w:r w:rsidRPr="00BA5182">
        <w:rPr>
          <w:color w:val="000000"/>
          <w:spacing w:val="-3"/>
          <w:w w:val="93"/>
          <w:sz w:val="28"/>
          <w:szCs w:val="28"/>
        </w:rPr>
        <w:t>ния, на ввод неправильных данных. Резу</w:t>
      </w:r>
      <w:r w:rsidR="00BA5182" w:rsidRPr="00BA5182">
        <w:rPr>
          <w:color w:val="000000"/>
          <w:spacing w:val="-3"/>
          <w:w w:val="93"/>
          <w:sz w:val="28"/>
          <w:szCs w:val="28"/>
        </w:rPr>
        <w:t>льтаты оформить в виде таблицы.</w:t>
      </w:r>
    </w:p>
    <w:p w:rsid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  <w:u w:val="single"/>
        </w:rPr>
      </w:pPr>
    </w:p>
    <w:p w:rsidR="00BA5182" w:rsidRP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17762C" w:rsidRDefault="0017762C" w:rsidP="0017762C">
      <w:pPr>
        <w:pStyle w:val="a1"/>
        <w:rPr>
          <w:sz w:val="28"/>
          <w:szCs w:val="28"/>
        </w:rPr>
      </w:pPr>
    </w:p>
    <w:tbl>
      <w:tblPr>
        <w:tblStyle w:val="af0"/>
        <w:tblW w:w="0" w:type="auto"/>
        <w:tblLayout w:type="fixed"/>
        <w:tblLook w:val="04A0"/>
      </w:tblPr>
      <w:tblGrid>
        <w:gridCol w:w="959"/>
        <w:gridCol w:w="1701"/>
        <w:gridCol w:w="2126"/>
        <w:gridCol w:w="5573"/>
      </w:tblGrid>
      <w:tr w:rsidR="0017762C" w:rsidTr="0017762C">
        <w:tc>
          <w:tcPr>
            <w:tcW w:w="959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1701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2126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5573" w:type="dxa"/>
          </w:tcPr>
          <w:p w:rsidR="0017762C" w:rsidRDefault="0017762C" w:rsidP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-6"/>
                <w:w w:val="93"/>
                <w:sz w:val="28"/>
                <w:szCs w:val="28"/>
              </w:rPr>
              <w:t>Ф</w:t>
            </w: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17762C" w:rsidTr="0017762C">
        <w:tc>
          <w:tcPr>
            <w:tcW w:w="959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126" w:type="dxa"/>
          </w:tcPr>
          <w:p w:rsidR="0017762C" w:rsidRDefault="0017762C" w:rsidP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Уведомление о неправильном вводе</w:t>
            </w:r>
          </w:p>
        </w:tc>
        <w:tc>
          <w:tcPr>
            <w:tcW w:w="5573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181350" cy="1171575"/>
                  <wp:effectExtent l="19050" t="0" r="0" b="0"/>
                  <wp:docPr id="16" name="Рисунок 6" descr="C:\Users\admin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62C" w:rsidTr="0017762C">
        <w:tc>
          <w:tcPr>
            <w:tcW w:w="959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701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фвы</w:t>
            </w:r>
            <w:proofErr w:type="spellEnd"/>
          </w:p>
        </w:tc>
        <w:tc>
          <w:tcPr>
            <w:tcW w:w="2126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Уведомление о неправильном вводе</w:t>
            </w:r>
          </w:p>
        </w:tc>
        <w:tc>
          <w:tcPr>
            <w:tcW w:w="5573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133725" cy="1223645"/>
                  <wp:effectExtent l="19050" t="0" r="9525" b="0"/>
                  <wp:docPr id="17" name="Рисунок 7" descr="C:\Users\admin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223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62C" w:rsidTr="0017762C">
        <w:tc>
          <w:tcPr>
            <w:tcW w:w="959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Уведомление о неправильном вводе</w:t>
            </w:r>
          </w:p>
        </w:tc>
        <w:tc>
          <w:tcPr>
            <w:tcW w:w="5573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64669" cy="1362075"/>
                  <wp:effectExtent l="19050" t="0" r="2381" b="0"/>
                  <wp:docPr id="18" name="Рисунок 5" descr="C:\Users\admin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669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62C" w:rsidTr="0017762C">
        <w:tc>
          <w:tcPr>
            <w:tcW w:w="959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34.4</w:t>
            </w:r>
          </w:p>
        </w:tc>
        <w:tc>
          <w:tcPr>
            <w:tcW w:w="2126" w:type="dxa"/>
          </w:tcPr>
          <w:p w:rsidR="0017762C" w:rsidRDefault="0017762C" w:rsidP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Уведомление о неправильном вводе</w:t>
            </w:r>
          </w:p>
        </w:tc>
        <w:tc>
          <w:tcPr>
            <w:tcW w:w="5573" w:type="dxa"/>
          </w:tcPr>
          <w:p w:rsidR="0017762C" w:rsidRDefault="0017762C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152775" cy="1290900"/>
                  <wp:effectExtent l="19050" t="0" r="9525" b="0"/>
                  <wp:docPr id="20" name="Рисунок 8" descr="C:\Users\admin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974" cy="1291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F42" w:rsidTr="0017762C">
        <w:tc>
          <w:tcPr>
            <w:tcW w:w="959" w:type="dxa"/>
          </w:tcPr>
          <w:p w:rsidR="00160F42" w:rsidRDefault="00160F42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160F42" w:rsidRDefault="00160F42">
            <w:pPr>
              <w:pStyle w:val="a1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F42" w:rsidRDefault="00160F42" w:rsidP="00160F42">
            <w:pPr>
              <w:pStyle w:val="a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Уведомление о неправильном вводе</w:t>
            </w:r>
          </w:p>
        </w:tc>
        <w:tc>
          <w:tcPr>
            <w:tcW w:w="5573" w:type="dxa"/>
          </w:tcPr>
          <w:p w:rsidR="00160F42" w:rsidRDefault="00160F42">
            <w:pPr>
              <w:pStyle w:val="a1"/>
              <w:jc w:val="center"/>
              <w:rPr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476500" cy="1212631"/>
                  <wp:effectExtent l="19050" t="0" r="0" b="0"/>
                  <wp:docPr id="28" name="Рисунок 12" descr="C:\Users\admin\Desktop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\Desktop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952" cy="1217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762C" w:rsidRDefault="0017762C">
      <w:pPr>
        <w:pStyle w:val="a1"/>
        <w:jc w:val="center"/>
        <w:rPr>
          <w:sz w:val="28"/>
          <w:szCs w:val="28"/>
        </w:rPr>
      </w:pPr>
    </w:p>
    <w:p w:rsidR="0017762C" w:rsidRDefault="0017762C">
      <w:pPr>
        <w:pStyle w:val="a1"/>
        <w:jc w:val="center"/>
        <w:rPr>
          <w:sz w:val="28"/>
          <w:szCs w:val="28"/>
        </w:rPr>
      </w:pPr>
    </w:p>
    <w:p w:rsidR="0017762C" w:rsidRPr="0017762C" w:rsidRDefault="0017762C" w:rsidP="0017762C">
      <w:pPr>
        <w:pStyle w:val="a1"/>
        <w:rPr>
          <w:sz w:val="28"/>
          <w:szCs w:val="28"/>
          <w:u w:val="single"/>
        </w:rPr>
      </w:pPr>
    </w:p>
    <w:sectPr w:rsidR="0017762C" w:rsidRPr="0017762C" w:rsidSect="000A2661">
      <w:footerReference w:type="even" r:id="rId12"/>
      <w:footerReference w:type="default" r:id="rId13"/>
      <w:footerReference w:type="first" r:id="rId14"/>
      <w:footnotePr>
        <w:pos w:val="beneathText"/>
      </w:footnotePr>
      <w:type w:val="continuous"/>
      <w:pgSz w:w="11905" w:h="16837"/>
      <w:pgMar w:top="709" w:right="794" w:bottom="874" w:left="96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62C" w:rsidRDefault="0017762C">
      <w:r>
        <w:separator/>
      </w:r>
    </w:p>
  </w:endnote>
  <w:endnote w:type="continuationSeparator" w:id="1">
    <w:p w:rsidR="0017762C" w:rsidRDefault="00177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2C" w:rsidRDefault="0017762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2C" w:rsidRDefault="0017762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2C" w:rsidRDefault="0017762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62C" w:rsidRDefault="0017762C">
      <w:r>
        <w:separator/>
      </w:r>
    </w:p>
  </w:footnote>
  <w:footnote w:type="continuationSeparator" w:id="1">
    <w:p w:rsidR="0017762C" w:rsidRDefault="001776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36693"/>
    <w:rsid w:val="00013034"/>
    <w:rsid w:val="000A2661"/>
    <w:rsid w:val="00141E35"/>
    <w:rsid w:val="00160F42"/>
    <w:rsid w:val="0017762C"/>
    <w:rsid w:val="00297317"/>
    <w:rsid w:val="005A5A27"/>
    <w:rsid w:val="00633D3C"/>
    <w:rsid w:val="006C0A9C"/>
    <w:rsid w:val="00890AB6"/>
    <w:rsid w:val="00A108CA"/>
    <w:rsid w:val="00AD2882"/>
    <w:rsid w:val="00B10687"/>
    <w:rsid w:val="00BA5182"/>
    <w:rsid w:val="00C51463"/>
    <w:rsid w:val="00D90FE1"/>
    <w:rsid w:val="00E3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661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rsid w:val="000A2661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0A2661"/>
    <w:rPr>
      <w:rFonts w:ascii="Times New Roman" w:hAnsi="Times New Roman"/>
    </w:rPr>
  </w:style>
  <w:style w:type="character" w:customStyle="1" w:styleId="WW8Num2z0">
    <w:name w:val="WW8Num2z0"/>
    <w:rsid w:val="000A2661"/>
    <w:rPr>
      <w:rFonts w:ascii="Times New Roman" w:hAnsi="Times New Roman"/>
    </w:rPr>
  </w:style>
  <w:style w:type="character" w:customStyle="1" w:styleId="WW8Num3z0">
    <w:name w:val="WW8Num3z0"/>
    <w:rsid w:val="000A2661"/>
    <w:rPr>
      <w:rFonts w:ascii="Times New Roman" w:hAnsi="Times New Roman" w:cs="Times New Roman"/>
    </w:rPr>
  </w:style>
  <w:style w:type="character" w:customStyle="1" w:styleId="WW8Num4z0">
    <w:name w:val="WW8Num4z0"/>
    <w:rsid w:val="000A2661"/>
    <w:rPr>
      <w:rFonts w:ascii="Arial" w:hAnsi="Arial" w:cs="Arial"/>
    </w:rPr>
  </w:style>
  <w:style w:type="character" w:customStyle="1" w:styleId="WW8Num5z0">
    <w:name w:val="WW8Num5z0"/>
    <w:rsid w:val="000A2661"/>
    <w:rPr>
      <w:rFonts w:ascii="Times New Roman" w:hAnsi="Times New Roman" w:cs="Times New Roman"/>
    </w:rPr>
  </w:style>
  <w:style w:type="character" w:customStyle="1" w:styleId="WW8Num6z0">
    <w:name w:val="WW8Num6z0"/>
    <w:rsid w:val="000A2661"/>
    <w:rPr>
      <w:rFonts w:ascii="Symbol" w:hAnsi="Symbol"/>
    </w:rPr>
  </w:style>
  <w:style w:type="character" w:customStyle="1" w:styleId="WW8Num7z0">
    <w:name w:val="WW8Num7z0"/>
    <w:rsid w:val="000A2661"/>
    <w:rPr>
      <w:rFonts w:ascii="Symbol" w:hAnsi="Symbol"/>
    </w:rPr>
  </w:style>
  <w:style w:type="character" w:customStyle="1" w:styleId="WW8Num9z0">
    <w:name w:val="WW8Num9z0"/>
    <w:rsid w:val="000A2661"/>
    <w:rPr>
      <w:rFonts w:ascii="Times New Roman" w:hAnsi="Times New Roman" w:cs="Times New Roman"/>
    </w:rPr>
  </w:style>
  <w:style w:type="character" w:customStyle="1" w:styleId="WW8Num9z1">
    <w:name w:val="WW8Num9z1"/>
    <w:rsid w:val="000A2661"/>
    <w:rPr>
      <w:rFonts w:ascii="Courier New" w:hAnsi="Courier New" w:cs="Courier New"/>
    </w:rPr>
  </w:style>
  <w:style w:type="character" w:customStyle="1" w:styleId="WW8Num9z2">
    <w:name w:val="WW8Num9z2"/>
    <w:rsid w:val="000A2661"/>
    <w:rPr>
      <w:rFonts w:ascii="Wingdings" w:hAnsi="Wingdings"/>
    </w:rPr>
  </w:style>
  <w:style w:type="character" w:customStyle="1" w:styleId="WW8Num10z0">
    <w:name w:val="WW8Num10z0"/>
    <w:rsid w:val="000A2661"/>
    <w:rPr>
      <w:rFonts w:ascii="Arial" w:hAnsi="Arial" w:cs="Arial"/>
    </w:rPr>
  </w:style>
  <w:style w:type="character" w:customStyle="1" w:styleId="WW8Num11z0">
    <w:name w:val="WW8Num11z0"/>
    <w:rsid w:val="000A2661"/>
    <w:rPr>
      <w:rFonts w:ascii="Times New Roman" w:hAnsi="Times New Roman" w:cs="Times New Roman"/>
    </w:rPr>
  </w:style>
  <w:style w:type="character" w:customStyle="1" w:styleId="WW8Num12z0">
    <w:name w:val="WW8Num12z0"/>
    <w:rsid w:val="000A2661"/>
    <w:rPr>
      <w:rFonts w:ascii="Symbol" w:hAnsi="Symbol"/>
    </w:rPr>
  </w:style>
  <w:style w:type="character" w:customStyle="1" w:styleId="WW8Num13z0">
    <w:name w:val="WW8Num13z0"/>
    <w:rsid w:val="000A2661"/>
    <w:rPr>
      <w:rFonts w:ascii="Symbol" w:hAnsi="Symbol"/>
    </w:rPr>
  </w:style>
  <w:style w:type="character" w:customStyle="1" w:styleId="WW8Num14z0">
    <w:name w:val="WW8Num14z0"/>
    <w:rsid w:val="000A2661"/>
    <w:rPr>
      <w:rFonts w:ascii="Times New Roman" w:hAnsi="Times New Roman" w:cs="Times New Roman"/>
    </w:rPr>
  </w:style>
  <w:style w:type="character" w:customStyle="1" w:styleId="WW8Num15z0">
    <w:name w:val="WW8Num15z0"/>
    <w:rsid w:val="000A2661"/>
    <w:rPr>
      <w:rFonts w:cs="Courier New"/>
      <w:color w:val="000000"/>
    </w:rPr>
  </w:style>
  <w:style w:type="character" w:customStyle="1" w:styleId="WW8Num16z0">
    <w:name w:val="WW8Num16z0"/>
    <w:rsid w:val="000A2661"/>
    <w:rPr>
      <w:rFonts w:ascii="Symbol" w:hAnsi="Symbol"/>
    </w:rPr>
  </w:style>
  <w:style w:type="character" w:customStyle="1" w:styleId="WW8Num17z0">
    <w:name w:val="WW8Num17z0"/>
    <w:rsid w:val="000A2661"/>
    <w:rPr>
      <w:rFonts w:ascii="Times New Roman" w:hAnsi="Times New Roman" w:cs="Times New Roman"/>
    </w:rPr>
  </w:style>
  <w:style w:type="character" w:customStyle="1" w:styleId="WW8Num18z0">
    <w:name w:val="WW8Num18z0"/>
    <w:rsid w:val="000A2661"/>
    <w:rPr>
      <w:rFonts w:ascii="Times New Roman" w:hAnsi="Times New Roman" w:cs="Times New Roman"/>
    </w:rPr>
  </w:style>
  <w:style w:type="character" w:customStyle="1" w:styleId="WW8Num19z0">
    <w:name w:val="WW8Num19z0"/>
    <w:rsid w:val="000A2661"/>
    <w:rPr>
      <w:rFonts w:ascii="Symbol" w:hAnsi="Symbol"/>
    </w:rPr>
  </w:style>
  <w:style w:type="character" w:customStyle="1" w:styleId="WW8Num20z0">
    <w:name w:val="WW8Num20z0"/>
    <w:rsid w:val="000A2661"/>
    <w:rPr>
      <w:rFonts w:ascii="Times New Roman" w:hAnsi="Times New Roman" w:cs="Times New Roman"/>
    </w:rPr>
  </w:style>
  <w:style w:type="character" w:customStyle="1" w:styleId="WW8Num21z0">
    <w:name w:val="WW8Num21z0"/>
    <w:rsid w:val="000A2661"/>
    <w:rPr>
      <w:rFonts w:ascii="Symbol" w:hAnsi="Symbol"/>
    </w:rPr>
  </w:style>
  <w:style w:type="character" w:customStyle="1" w:styleId="WW8Num22z0">
    <w:name w:val="WW8Num22z0"/>
    <w:rsid w:val="000A2661"/>
    <w:rPr>
      <w:rFonts w:ascii="Symbol" w:hAnsi="Symbol"/>
    </w:rPr>
  </w:style>
  <w:style w:type="character" w:customStyle="1" w:styleId="WW8Num23z0">
    <w:name w:val="WW8Num23z0"/>
    <w:rsid w:val="000A2661"/>
    <w:rPr>
      <w:rFonts w:ascii="Times New Roman" w:hAnsi="Times New Roman" w:cs="Times New Roman"/>
    </w:rPr>
  </w:style>
  <w:style w:type="character" w:customStyle="1" w:styleId="WW8Num24z0">
    <w:name w:val="WW8Num24z0"/>
    <w:rsid w:val="000A2661"/>
    <w:rPr>
      <w:rFonts w:ascii="Arial" w:hAnsi="Arial" w:cs="Arial"/>
    </w:rPr>
  </w:style>
  <w:style w:type="character" w:customStyle="1" w:styleId="WW8Num25z0">
    <w:name w:val="WW8Num25z0"/>
    <w:rsid w:val="000A2661"/>
    <w:rPr>
      <w:rFonts w:ascii="Times New Roman" w:hAnsi="Times New Roman" w:cs="Times New Roman"/>
    </w:rPr>
  </w:style>
  <w:style w:type="character" w:customStyle="1" w:styleId="WW8Num26z0">
    <w:name w:val="WW8Num26z0"/>
    <w:rsid w:val="000A2661"/>
    <w:rPr>
      <w:rFonts w:ascii="Times New Roman" w:hAnsi="Times New Roman" w:cs="Times New Roman"/>
    </w:rPr>
  </w:style>
  <w:style w:type="character" w:customStyle="1" w:styleId="WW8Num27z0">
    <w:name w:val="WW8Num27z0"/>
    <w:rsid w:val="000A2661"/>
    <w:rPr>
      <w:rFonts w:ascii="Times New Roman" w:hAnsi="Times New Roman" w:cs="Times New Roman"/>
    </w:rPr>
  </w:style>
  <w:style w:type="character" w:customStyle="1" w:styleId="WW8Num28z0">
    <w:name w:val="WW8Num28z0"/>
    <w:rsid w:val="000A2661"/>
    <w:rPr>
      <w:rFonts w:ascii="Times New Roman" w:hAnsi="Times New Roman" w:cs="Times New Roman"/>
    </w:rPr>
  </w:style>
  <w:style w:type="character" w:customStyle="1" w:styleId="WW8Num29z0">
    <w:name w:val="WW8Num29z0"/>
    <w:rsid w:val="000A2661"/>
    <w:rPr>
      <w:rFonts w:ascii="Symbol" w:hAnsi="Symbol"/>
    </w:rPr>
  </w:style>
  <w:style w:type="character" w:customStyle="1" w:styleId="WW8Num30z0">
    <w:name w:val="WW8Num30z0"/>
    <w:rsid w:val="000A2661"/>
    <w:rPr>
      <w:rFonts w:ascii="Times New Roman" w:hAnsi="Times New Roman" w:cs="Times New Roman"/>
    </w:rPr>
  </w:style>
  <w:style w:type="character" w:customStyle="1" w:styleId="WW8Num33z0">
    <w:name w:val="WW8Num33z0"/>
    <w:rsid w:val="000A2661"/>
    <w:rPr>
      <w:rFonts w:ascii="Times New Roman" w:hAnsi="Times New Roman" w:cs="Times New Roman"/>
    </w:rPr>
  </w:style>
  <w:style w:type="character" w:customStyle="1" w:styleId="WW8Num33z1">
    <w:name w:val="WW8Num33z1"/>
    <w:rsid w:val="000A2661"/>
    <w:rPr>
      <w:rFonts w:ascii="Courier New" w:hAnsi="Courier New" w:cs="Courier New"/>
    </w:rPr>
  </w:style>
  <w:style w:type="character" w:customStyle="1" w:styleId="WW8Num33z3">
    <w:name w:val="WW8Num33z3"/>
    <w:rsid w:val="000A2661"/>
    <w:rPr>
      <w:rFonts w:ascii="Symbol" w:hAnsi="Symbol"/>
    </w:rPr>
  </w:style>
  <w:style w:type="character" w:customStyle="1" w:styleId="WW8Num34z0">
    <w:name w:val="WW8Num34z0"/>
    <w:rsid w:val="000A2661"/>
    <w:rPr>
      <w:rFonts w:ascii="Wingdings" w:hAnsi="Wingdings"/>
    </w:rPr>
  </w:style>
  <w:style w:type="character" w:customStyle="1" w:styleId="WW8Num34z1">
    <w:name w:val="WW8Num34z1"/>
    <w:rsid w:val="000A2661"/>
    <w:rPr>
      <w:rFonts w:ascii="Courier New" w:hAnsi="Courier New" w:cs="Courier New"/>
    </w:rPr>
  </w:style>
  <w:style w:type="character" w:customStyle="1" w:styleId="WW8Num34z3">
    <w:name w:val="WW8Num34z3"/>
    <w:rsid w:val="000A2661"/>
    <w:rPr>
      <w:rFonts w:ascii="Symbol" w:hAnsi="Symbol"/>
    </w:rPr>
  </w:style>
  <w:style w:type="character" w:customStyle="1" w:styleId="WW8Num35z0">
    <w:name w:val="WW8Num35z0"/>
    <w:rsid w:val="000A2661"/>
    <w:rPr>
      <w:rFonts w:ascii="Symbol" w:hAnsi="Symbol"/>
    </w:rPr>
  </w:style>
  <w:style w:type="character" w:customStyle="1" w:styleId="WW8Num35z1">
    <w:name w:val="WW8Num35z1"/>
    <w:rsid w:val="000A2661"/>
    <w:rPr>
      <w:rFonts w:ascii="Courier New" w:hAnsi="Courier New" w:cs="Courier New"/>
    </w:rPr>
  </w:style>
  <w:style w:type="character" w:customStyle="1" w:styleId="WW8Num35z2">
    <w:name w:val="WW8Num35z2"/>
    <w:rsid w:val="000A2661"/>
    <w:rPr>
      <w:rFonts w:ascii="Wingdings" w:hAnsi="Wingdings"/>
    </w:rPr>
  </w:style>
  <w:style w:type="character" w:customStyle="1" w:styleId="WW8Num36z0">
    <w:name w:val="WW8Num36z0"/>
    <w:rsid w:val="000A2661"/>
    <w:rPr>
      <w:rFonts w:ascii="Wingdings" w:hAnsi="Wingdings"/>
    </w:rPr>
  </w:style>
  <w:style w:type="character" w:customStyle="1" w:styleId="WW8Num36z1">
    <w:name w:val="WW8Num36z1"/>
    <w:rsid w:val="000A2661"/>
    <w:rPr>
      <w:rFonts w:ascii="Courier New" w:hAnsi="Courier New" w:cs="Courier New"/>
    </w:rPr>
  </w:style>
  <w:style w:type="character" w:customStyle="1" w:styleId="WW8Num36z3">
    <w:name w:val="WW8Num36z3"/>
    <w:rsid w:val="000A2661"/>
    <w:rPr>
      <w:rFonts w:ascii="Symbol" w:hAnsi="Symbol"/>
    </w:rPr>
  </w:style>
  <w:style w:type="character" w:customStyle="1" w:styleId="WW8Num37z0">
    <w:name w:val="WW8Num37z0"/>
    <w:rsid w:val="000A2661"/>
    <w:rPr>
      <w:rFonts w:ascii="Wingdings" w:hAnsi="Wingdings"/>
    </w:rPr>
  </w:style>
  <w:style w:type="character" w:customStyle="1" w:styleId="WW8Num37z1">
    <w:name w:val="WW8Num37z1"/>
    <w:rsid w:val="000A2661"/>
    <w:rPr>
      <w:rFonts w:ascii="Courier New" w:hAnsi="Courier New" w:cs="Courier New"/>
    </w:rPr>
  </w:style>
  <w:style w:type="character" w:customStyle="1" w:styleId="WW8Num37z3">
    <w:name w:val="WW8Num37z3"/>
    <w:rsid w:val="000A2661"/>
    <w:rPr>
      <w:rFonts w:ascii="Symbol" w:hAnsi="Symbol"/>
    </w:rPr>
  </w:style>
  <w:style w:type="character" w:customStyle="1" w:styleId="WW8Num38z0">
    <w:name w:val="WW8Num38z0"/>
    <w:rsid w:val="000A2661"/>
    <w:rPr>
      <w:rFonts w:ascii="Wingdings" w:hAnsi="Wingdings"/>
    </w:rPr>
  </w:style>
  <w:style w:type="character" w:customStyle="1" w:styleId="WW8Num38z1">
    <w:name w:val="WW8Num38z1"/>
    <w:rsid w:val="000A2661"/>
    <w:rPr>
      <w:rFonts w:ascii="Courier New" w:hAnsi="Courier New" w:cs="Courier New"/>
    </w:rPr>
  </w:style>
  <w:style w:type="character" w:customStyle="1" w:styleId="WW8Num38z3">
    <w:name w:val="WW8Num38z3"/>
    <w:rsid w:val="000A2661"/>
    <w:rPr>
      <w:rFonts w:ascii="Symbol" w:hAnsi="Symbol"/>
    </w:rPr>
  </w:style>
  <w:style w:type="character" w:customStyle="1" w:styleId="WW8Num39z0">
    <w:name w:val="WW8Num39z0"/>
    <w:rsid w:val="000A2661"/>
    <w:rPr>
      <w:rFonts w:ascii="Symbol" w:hAnsi="Symbol"/>
    </w:rPr>
  </w:style>
  <w:style w:type="character" w:customStyle="1" w:styleId="WW8Num39z1">
    <w:name w:val="WW8Num39z1"/>
    <w:rsid w:val="000A2661"/>
    <w:rPr>
      <w:rFonts w:ascii="Courier New" w:hAnsi="Courier New" w:cs="Courier New"/>
    </w:rPr>
  </w:style>
  <w:style w:type="character" w:customStyle="1" w:styleId="WW8Num39z2">
    <w:name w:val="WW8Num39z2"/>
    <w:rsid w:val="000A2661"/>
    <w:rPr>
      <w:rFonts w:ascii="Wingdings" w:hAnsi="Wingdings"/>
    </w:rPr>
  </w:style>
  <w:style w:type="character" w:customStyle="1" w:styleId="WW8Num40z0">
    <w:name w:val="WW8Num40z0"/>
    <w:rsid w:val="000A2661"/>
    <w:rPr>
      <w:rFonts w:ascii="Wingdings" w:hAnsi="Wingdings"/>
    </w:rPr>
  </w:style>
  <w:style w:type="character" w:customStyle="1" w:styleId="WW8Num40z1">
    <w:name w:val="WW8Num40z1"/>
    <w:rsid w:val="000A2661"/>
    <w:rPr>
      <w:rFonts w:ascii="Courier New" w:hAnsi="Courier New" w:cs="Courier New"/>
    </w:rPr>
  </w:style>
  <w:style w:type="character" w:customStyle="1" w:styleId="WW8Num40z3">
    <w:name w:val="WW8Num40z3"/>
    <w:rsid w:val="000A2661"/>
    <w:rPr>
      <w:rFonts w:ascii="Symbol" w:hAnsi="Symbol"/>
    </w:rPr>
  </w:style>
  <w:style w:type="character" w:customStyle="1" w:styleId="2">
    <w:name w:val="Основной шрифт абзаца2"/>
    <w:rsid w:val="000A2661"/>
  </w:style>
  <w:style w:type="character" w:customStyle="1" w:styleId="WW8Num6z1">
    <w:name w:val="WW8Num6z1"/>
    <w:rsid w:val="000A2661"/>
    <w:rPr>
      <w:rFonts w:ascii="Courier New" w:hAnsi="Courier New" w:cs="Courier New"/>
    </w:rPr>
  </w:style>
  <w:style w:type="character" w:customStyle="1" w:styleId="WW8Num6z2">
    <w:name w:val="WW8Num6z2"/>
    <w:rsid w:val="000A2661"/>
    <w:rPr>
      <w:rFonts w:ascii="Wingdings" w:hAnsi="Wingdings"/>
    </w:rPr>
  </w:style>
  <w:style w:type="character" w:customStyle="1" w:styleId="WW8Num7z1">
    <w:name w:val="WW8Num7z1"/>
    <w:rsid w:val="000A2661"/>
    <w:rPr>
      <w:rFonts w:ascii="Courier New" w:hAnsi="Courier New" w:cs="Courier New"/>
    </w:rPr>
  </w:style>
  <w:style w:type="character" w:customStyle="1" w:styleId="WW8Num7z2">
    <w:name w:val="WW8Num7z2"/>
    <w:rsid w:val="000A2661"/>
    <w:rPr>
      <w:rFonts w:ascii="Wingdings" w:hAnsi="Wingdings"/>
    </w:rPr>
  </w:style>
  <w:style w:type="character" w:customStyle="1" w:styleId="WW8Num8z0">
    <w:name w:val="WW8Num8z0"/>
    <w:rsid w:val="000A2661"/>
    <w:rPr>
      <w:rFonts w:ascii="Times New Roman" w:hAnsi="Times New Roman" w:cs="Times New Roman"/>
    </w:rPr>
  </w:style>
  <w:style w:type="character" w:customStyle="1" w:styleId="WW8Num13z1">
    <w:name w:val="WW8Num13z1"/>
    <w:rsid w:val="000A2661"/>
    <w:rPr>
      <w:rFonts w:ascii="Courier New" w:hAnsi="Courier New" w:cs="Courier New"/>
    </w:rPr>
  </w:style>
  <w:style w:type="character" w:customStyle="1" w:styleId="WW8Num13z2">
    <w:name w:val="WW8Num13z2"/>
    <w:rsid w:val="000A2661"/>
    <w:rPr>
      <w:rFonts w:ascii="Wingdings" w:hAnsi="Wingdings"/>
    </w:rPr>
  </w:style>
  <w:style w:type="character" w:customStyle="1" w:styleId="WW8Num16z1">
    <w:name w:val="WW8Num16z1"/>
    <w:rsid w:val="000A2661"/>
    <w:rPr>
      <w:rFonts w:ascii="Courier New" w:hAnsi="Courier New" w:cs="Courier New"/>
    </w:rPr>
  </w:style>
  <w:style w:type="character" w:customStyle="1" w:styleId="WW8Num16z2">
    <w:name w:val="WW8Num16z2"/>
    <w:rsid w:val="000A2661"/>
    <w:rPr>
      <w:rFonts w:ascii="Wingdings" w:hAnsi="Wingdings"/>
    </w:rPr>
  </w:style>
  <w:style w:type="character" w:customStyle="1" w:styleId="WW8Num19z1">
    <w:name w:val="WW8Num19z1"/>
    <w:rsid w:val="000A2661"/>
    <w:rPr>
      <w:rFonts w:ascii="Courier New" w:hAnsi="Courier New" w:cs="Courier New"/>
    </w:rPr>
  </w:style>
  <w:style w:type="character" w:customStyle="1" w:styleId="WW8Num19z2">
    <w:name w:val="WW8Num19z2"/>
    <w:rsid w:val="000A2661"/>
    <w:rPr>
      <w:rFonts w:ascii="Wingdings" w:hAnsi="Wingdings"/>
    </w:rPr>
  </w:style>
  <w:style w:type="character" w:customStyle="1" w:styleId="WW8Num21z1">
    <w:name w:val="WW8Num21z1"/>
    <w:rsid w:val="000A2661"/>
    <w:rPr>
      <w:rFonts w:ascii="Courier New" w:hAnsi="Courier New" w:cs="Courier New"/>
    </w:rPr>
  </w:style>
  <w:style w:type="character" w:customStyle="1" w:styleId="WW8Num21z2">
    <w:name w:val="WW8Num21z2"/>
    <w:rsid w:val="000A2661"/>
    <w:rPr>
      <w:rFonts w:ascii="Wingdings" w:hAnsi="Wingdings"/>
    </w:rPr>
  </w:style>
  <w:style w:type="character" w:customStyle="1" w:styleId="WW8Num22z1">
    <w:name w:val="WW8Num22z1"/>
    <w:rsid w:val="000A2661"/>
    <w:rPr>
      <w:rFonts w:ascii="Courier New" w:hAnsi="Courier New" w:cs="Courier New"/>
    </w:rPr>
  </w:style>
  <w:style w:type="character" w:customStyle="1" w:styleId="WW8Num22z2">
    <w:name w:val="WW8Num22z2"/>
    <w:rsid w:val="000A2661"/>
    <w:rPr>
      <w:rFonts w:ascii="Wingdings" w:hAnsi="Wingdings"/>
    </w:rPr>
  </w:style>
  <w:style w:type="character" w:customStyle="1" w:styleId="WW8Num29z1">
    <w:name w:val="WW8Num29z1"/>
    <w:rsid w:val="000A2661"/>
    <w:rPr>
      <w:rFonts w:ascii="Courier New" w:hAnsi="Courier New" w:cs="Courier New"/>
    </w:rPr>
  </w:style>
  <w:style w:type="character" w:customStyle="1" w:styleId="WW8Num29z2">
    <w:name w:val="WW8Num29z2"/>
    <w:rsid w:val="000A2661"/>
    <w:rPr>
      <w:rFonts w:ascii="Wingdings" w:hAnsi="Wingdings"/>
    </w:rPr>
  </w:style>
  <w:style w:type="character" w:customStyle="1" w:styleId="WW8Num31z0">
    <w:name w:val="WW8Num31z0"/>
    <w:rsid w:val="000A2661"/>
    <w:rPr>
      <w:rFonts w:ascii="Times New Roman" w:hAnsi="Times New Roman" w:cs="Times New Roman"/>
    </w:rPr>
  </w:style>
  <w:style w:type="character" w:customStyle="1" w:styleId="WW8Num32z0">
    <w:name w:val="WW8Num32z0"/>
    <w:rsid w:val="000A2661"/>
    <w:rPr>
      <w:rFonts w:ascii="Symbol" w:hAnsi="Symbol"/>
    </w:rPr>
  </w:style>
  <w:style w:type="character" w:customStyle="1" w:styleId="WW8Num32z1">
    <w:name w:val="WW8Num32z1"/>
    <w:rsid w:val="000A2661"/>
    <w:rPr>
      <w:rFonts w:ascii="Courier New" w:hAnsi="Courier New" w:cs="Courier New"/>
    </w:rPr>
  </w:style>
  <w:style w:type="character" w:customStyle="1" w:styleId="WW8Num32z2">
    <w:name w:val="WW8Num32z2"/>
    <w:rsid w:val="000A2661"/>
    <w:rPr>
      <w:rFonts w:ascii="Wingdings" w:hAnsi="Wingdings"/>
    </w:rPr>
  </w:style>
  <w:style w:type="character" w:customStyle="1" w:styleId="WW8NumSt1z0">
    <w:name w:val="WW8NumSt1z0"/>
    <w:rsid w:val="000A2661"/>
    <w:rPr>
      <w:rFonts w:ascii="Times New Roman" w:hAnsi="Times New Roman" w:cs="Times New Roman"/>
    </w:rPr>
  </w:style>
  <w:style w:type="character" w:customStyle="1" w:styleId="WW8NumSt13z0">
    <w:name w:val="WW8NumSt13z0"/>
    <w:rsid w:val="000A2661"/>
    <w:rPr>
      <w:rFonts w:ascii="Arial" w:hAnsi="Arial" w:cs="Arial"/>
    </w:rPr>
  </w:style>
  <w:style w:type="character" w:customStyle="1" w:styleId="WW8NumSt15z0">
    <w:name w:val="WW8NumSt15z0"/>
    <w:rsid w:val="000A2661"/>
    <w:rPr>
      <w:rFonts w:ascii="Times New Roman" w:hAnsi="Times New Roman" w:cs="Times New Roman"/>
    </w:rPr>
  </w:style>
  <w:style w:type="character" w:customStyle="1" w:styleId="WW8NumSt21z0">
    <w:name w:val="WW8NumSt21z0"/>
    <w:rsid w:val="000A2661"/>
    <w:rPr>
      <w:rFonts w:ascii="Times New Roman" w:hAnsi="Times New Roman" w:cs="Times New Roman"/>
    </w:rPr>
  </w:style>
  <w:style w:type="character" w:customStyle="1" w:styleId="WW8NumSt22z0">
    <w:name w:val="WW8NumSt22z0"/>
    <w:rsid w:val="000A2661"/>
    <w:rPr>
      <w:rFonts w:ascii="Times New Roman" w:hAnsi="Times New Roman" w:cs="Times New Roman"/>
    </w:rPr>
  </w:style>
  <w:style w:type="character" w:customStyle="1" w:styleId="WW8NumSt23z0">
    <w:name w:val="WW8NumSt23z0"/>
    <w:rsid w:val="000A2661"/>
    <w:rPr>
      <w:rFonts w:ascii="Times New Roman" w:hAnsi="Times New Roman" w:cs="Times New Roman"/>
    </w:rPr>
  </w:style>
  <w:style w:type="character" w:customStyle="1" w:styleId="WW8NumSt25z0">
    <w:name w:val="WW8NumSt25z0"/>
    <w:rsid w:val="000A2661"/>
    <w:rPr>
      <w:rFonts w:ascii="Times New Roman" w:hAnsi="Times New Roman" w:cs="Times New Roman"/>
    </w:rPr>
  </w:style>
  <w:style w:type="character" w:customStyle="1" w:styleId="WW8NumSt26z0">
    <w:name w:val="WW8NumSt26z0"/>
    <w:rsid w:val="000A2661"/>
    <w:rPr>
      <w:rFonts w:ascii="Times New Roman" w:hAnsi="Times New Roman" w:cs="Times New Roman"/>
    </w:rPr>
  </w:style>
  <w:style w:type="character" w:customStyle="1" w:styleId="WW8NumSt38z0">
    <w:name w:val="WW8NumSt38z0"/>
    <w:rsid w:val="000A2661"/>
    <w:rPr>
      <w:rFonts w:ascii="Times New Roman" w:hAnsi="Times New Roman" w:cs="Times New Roman"/>
    </w:rPr>
  </w:style>
  <w:style w:type="character" w:customStyle="1" w:styleId="WW8NumSt39z0">
    <w:name w:val="WW8NumSt39z0"/>
    <w:rsid w:val="000A2661"/>
    <w:rPr>
      <w:rFonts w:ascii="Times New Roman" w:hAnsi="Times New Roman" w:cs="Times New Roman"/>
    </w:rPr>
  </w:style>
  <w:style w:type="character" w:customStyle="1" w:styleId="WW8NumSt40z0">
    <w:name w:val="WW8NumSt40z0"/>
    <w:rsid w:val="000A2661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0A2661"/>
  </w:style>
  <w:style w:type="character" w:customStyle="1" w:styleId="RTFNum21">
    <w:name w:val="RTF_Num 2 1"/>
    <w:rsid w:val="000A2661"/>
  </w:style>
  <w:style w:type="character" w:customStyle="1" w:styleId="a5">
    <w:name w:val="Символ нумерации"/>
    <w:rsid w:val="000A2661"/>
  </w:style>
  <w:style w:type="paragraph" w:customStyle="1" w:styleId="a0">
    <w:name w:val="Заголовок"/>
    <w:basedOn w:val="a"/>
    <w:next w:val="a1"/>
    <w:rsid w:val="000A266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rsid w:val="000A2661"/>
    <w:pPr>
      <w:spacing w:after="120"/>
    </w:pPr>
  </w:style>
  <w:style w:type="paragraph" w:styleId="a6">
    <w:name w:val="List"/>
    <w:basedOn w:val="a1"/>
    <w:semiHidden/>
    <w:rsid w:val="000A2661"/>
    <w:rPr>
      <w:rFonts w:cs="Tahoma"/>
    </w:rPr>
  </w:style>
  <w:style w:type="paragraph" w:customStyle="1" w:styleId="20">
    <w:name w:val="Название2"/>
    <w:basedOn w:val="a"/>
    <w:rsid w:val="000A266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rsid w:val="000A2661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0A266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0A2661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0A2661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rsid w:val="000A26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rsid w:val="000A2661"/>
    <w:pPr>
      <w:jc w:val="center"/>
    </w:pPr>
    <w:rPr>
      <w:i/>
      <w:iCs/>
    </w:rPr>
  </w:style>
  <w:style w:type="paragraph" w:customStyle="1" w:styleId="14">
    <w:name w:val="Название объекта1"/>
    <w:basedOn w:val="a"/>
    <w:rsid w:val="000A2661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0A2661"/>
    <w:rPr>
      <w:rFonts w:cs="Tahoma"/>
    </w:rPr>
  </w:style>
  <w:style w:type="paragraph" w:customStyle="1" w:styleId="a9">
    <w:name w:val="Содержимое таблицы"/>
    <w:basedOn w:val="a"/>
    <w:rsid w:val="000A2661"/>
    <w:pPr>
      <w:suppressLineNumbers/>
    </w:pPr>
  </w:style>
  <w:style w:type="paragraph" w:customStyle="1" w:styleId="aa">
    <w:name w:val="Заголовок таблицы"/>
    <w:basedOn w:val="a9"/>
    <w:rsid w:val="000A2661"/>
    <w:pPr>
      <w:jc w:val="center"/>
    </w:pPr>
    <w:rPr>
      <w:b/>
      <w:bCs/>
    </w:rPr>
  </w:style>
  <w:style w:type="paragraph" w:customStyle="1" w:styleId="ab">
    <w:name w:val="Содержимое врезки"/>
    <w:basedOn w:val="a1"/>
    <w:rsid w:val="000A2661"/>
  </w:style>
  <w:style w:type="paragraph" w:customStyle="1" w:styleId="ac">
    <w:name w:val="Чертежный"/>
    <w:rsid w:val="000A2661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rsid w:val="000A2661"/>
    <w:pPr>
      <w:suppressLineNumbers/>
      <w:tabs>
        <w:tab w:val="center" w:pos="5071"/>
        <w:tab w:val="right" w:pos="10143"/>
      </w:tabs>
    </w:pPr>
  </w:style>
  <w:style w:type="paragraph" w:styleId="HTML">
    <w:name w:val="HTML Preformatted"/>
    <w:basedOn w:val="a"/>
    <w:link w:val="HTML0"/>
    <w:uiPriority w:val="99"/>
    <w:semiHidden/>
    <w:unhideWhenUsed/>
    <w:rsid w:val="00D90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90FE1"/>
    <w:rPr>
      <w:rFonts w:ascii="Courier New" w:hAnsi="Courier New" w:cs="Courier New"/>
    </w:rPr>
  </w:style>
  <w:style w:type="paragraph" w:styleId="ae">
    <w:name w:val="Balloon Text"/>
    <w:basedOn w:val="a"/>
    <w:link w:val="af"/>
    <w:uiPriority w:val="99"/>
    <w:semiHidden/>
    <w:unhideWhenUsed/>
    <w:rsid w:val="00141E3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141E35"/>
    <w:rPr>
      <w:rFonts w:ascii="Tahoma" w:hAnsi="Tahoma" w:cs="Tahoma"/>
      <w:sz w:val="16"/>
      <w:szCs w:val="16"/>
      <w:lang w:eastAsia="ar-SA"/>
    </w:rPr>
  </w:style>
  <w:style w:type="table" w:styleId="af0">
    <w:name w:val="Table Grid"/>
    <w:basedOn w:val="a3"/>
    <w:uiPriority w:val="59"/>
    <w:rsid w:val="001776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Q</cp:lastModifiedBy>
  <cp:revision>8</cp:revision>
  <cp:lastPrinted>2010-01-28T10:25:00Z</cp:lastPrinted>
  <dcterms:created xsi:type="dcterms:W3CDTF">2014-11-15T05:59:00Z</dcterms:created>
  <dcterms:modified xsi:type="dcterms:W3CDTF">2023-10-30T07:47:00Z</dcterms:modified>
</cp:coreProperties>
</file>