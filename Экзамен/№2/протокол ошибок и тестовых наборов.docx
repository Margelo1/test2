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1463" w:rsidRPr="00BA5182" w:rsidRDefault="00C51463" w:rsidP="00BA5182">
      <w:pPr>
        <w:shd w:val="clear" w:color="auto" w:fill="FFFFFF"/>
        <w:spacing w:before="86" w:line="259" w:lineRule="exact"/>
        <w:ind w:left="5812" w:firstLine="2062"/>
        <w:rPr>
          <w:color w:val="000000"/>
          <w:spacing w:val="-3"/>
          <w:sz w:val="28"/>
          <w:szCs w:val="28"/>
        </w:rPr>
      </w:pPr>
      <w:r w:rsidRPr="002C4E0C">
        <w:rPr>
          <w:color w:val="000000"/>
          <w:spacing w:val="-3"/>
          <w:sz w:val="28"/>
          <w:szCs w:val="28"/>
        </w:rPr>
        <w:t>Протокол ошибок</w:t>
      </w:r>
    </w:p>
    <w:p w:rsidR="00C51463" w:rsidRPr="00BA5182" w:rsidRDefault="00C51463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1"/>
        <w:gridCol w:w="1978"/>
        <w:gridCol w:w="2122"/>
        <w:gridCol w:w="4691"/>
      </w:tblGrid>
      <w:tr w:rsidR="00C51463" w:rsidRPr="00BA5182" w:rsidTr="00013034">
        <w:trPr>
          <w:trHeight w:hRule="exact" w:val="67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5"/>
                <w:sz w:val="28"/>
                <w:szCs w:val="28"/>
              </w:rPr>
            </w:pPr>
            <w:r w:rsidRPr="00BA5182">
              <w:rPr>
                <w:color w:val="000000"/>
                <w:spacing w:val="-5"/>
                <w:sz w:val="28"/>
                <w:szCs w:val="28"/>
              </w:rPr>
              <w:t>Код ошибки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30" w:lineRule="exact"/>
              <w:ind w:right="96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C51463" w:rsidRPr="00DE6FD4" w:rsidTr="00013034">
        <w:trPr>
          <w:trHeight w:hRule="exact" w:val="131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38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DE6FD4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DE6FD4" w:rsidRDefault="00DE6FD4" w:rsidP="00DE6FD4">
            <w:pPr>
              <w:shd w:val="clear" w:color="auto" w:fill="FFFFFF"/>
              <w:snapToGrid w:val="0"/>
              <w:ind w:left="5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E6FD4">
              <w:rPr>
                <w:bCs/>
                <w:color w:val="000000"/>
                <w:sz w:val="28"/>
                <w:szCs w:val="28"/>
                <w:lang w:val="en-US"/>
              </w:rPr>
              <w:t>AttributeError: 'list' object has no attribute 'split'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DE6FD4" w:rsidRDefault="00DE6FD4">
            <w:pPr>
              <w:shd w:val="clear" w:color="auto" w:fill="FFFFFF"/>
              <w:snapToGrid w:val="0"/>
              <w:spacing w:line="274" w:lineRule="exact"/>
              <w:ind w:right="77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Добавление</w:t>
            </w:r>
            <w:r w:rsidR="0035569D" w:rsidRPr="0035569D">
              <w:rPr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color w:val="000000"/>
                <w:spacing w:val="-4"/>
                <w:sz w:val="28"/>
                <w:szCs w:val="28"/>
              </w:rPr>
              <w:t>цикла</w:t>
            </w:r>
            <w:r w:rsidR="0035569D" w:rsidRPr="0035569D">
              <w:rPr>
                <w:color w:val="000000"/>
                <w:spacing w:val="-4"/>
                <w:sz w:val="28"/>
                <w:szCs w:val="28"/>
              </w:rPr>
              <w:t xml:space="preserve"> </w:t>
            </w:r>
            <w:r w:rsidRPr="00DE6FD4">
              <w:rPr>
                <w:color w:val="000000"/>
                <w:spacing w:val="-4"/>
                <w:sz w:val="28"/>
                <w:szCs w:val="28"/>
                <w:lang w:val="en-US"/>
              </w:rPr>
              <w:t>for</w:t>
            </w:r>
            <w:r w:rsidR="0035569D" w:rsidRPr="0035569D">
              <w:rPr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DE6FD4">
              <w:rPr>
                <w:color w:val="000000"/>
                <w:spacing w:val="-4"/>
                <w:sz w:val="28"/>
                <w:szCs w:val="28"/>
                <w:lang w:val="en-US"/>
              </w:rPr>
              <w:t>elem</w:t>
            </w:r>
            <w:proofErr w:type="spellEnd"/>
            <w:r w:rsidR="0035569D" w:rsidRPr="0035569D">
              <w:rPr>
                <w:color w:val="000000"/>
                <w:spacing w:val="-4"/>
                <w:sz w:val="28"/>
                <w:szCs w:val="28"/>
              </w:rPr>
              <w:t xml:space="preserve"> </w:t>
            </w:r>
            <w:r w:rsidRPr="00DE6FD4">
              <w:rPr>
                <w:color w:val="000000"/>
                <w:spacing w:val="-4"/>
                <w:sz w:val="28"/>
                <w:szCs w:val="28"/>
                <w:lang w:val="en-US"/>
              </w:rPr>
              <w:t>in</w:t>
            </w:r>
            <w:r w:rsidR="0035569D" w:rsidRPr="0035569D">
              <w:rPr>
                <w:color w:val="000000"/>
                <w:spacing w:val="-4"/>
                <w:sz w:val="28"/>
                <w:szCs w:val="28"/>
              </w:rPr>
              <w:t xml:space="preserve"> </w:t>
            </w:r>
            <w:r w:rsidRPr="00DE6FD4">
              <w:rPr>
                <w:color w:val="000000"/>
                <w:spacing w:val="-4"/>
                <w:sz w:val="28"/>
                <w:szCs w:val="28"/>
                <w:lang w:val="en-US"/>
              </w:rPr>
              <w:t>word</w:t>
            </w:r>
            <w:r w:rsidRPr="00DE6FD4">
              <w:rPr>
                <w:color w:val="000000"/>
                <w:spacing w:val="-4"/>
                <w:sz w:val="28"/>
                <w:szCs w:val="28"/>
              </w:rPr>
              <w:t>.</w:t>
            </w:r>
            <w:r w:rsidRPr="00DE6FD4">
              <w:rPr>
                <w:color w:val="000000"/>
                <w:spacing w:val="-4"/>
                <w:sz w:val="28"/>
                <w:szCs w:val="28"/>
                <w:lang w:val="en-US"/>
              </w:rPr>
              <w:t>split</w:t>
            </w:r>
            <w:r w:rsidRPr="00DE6FD4">
              <w:rPr>
                <w:color w:val="000000"/>
                <w:spacing w:val="-4"/>
                <w:sz w:val="28"/>
                <w:szCs w:val="28"/>
              </w:rPr>
              <w:t>(' '):</w:t>
            </w:r>
            <w:r>
              <w:rPr>
                <w:color w:val="000000"/>
                <w:spacing w:val="-4"/>
                <w:sz w:val="28"/>
                <w:szCs w:val="28"/>
              </w:rPr>
              <w:t xml:space="preserve"> для прохода по символам слов в списке.</w:t>
            </w:r>
          </w:p>
        </w:tc>
      </w:tr>
      <w:tr w:rsidR="00DE6FD4" w:rsidRPr="00DE6FD4" w:rsidTr="00013034">
        <w:trPr>
          <w:trHeight w:hRule="exact" w:val="131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6FD4" w:rsidRPr="00BA5182" w:rsidRDefault="00DE6FD4">
            <w:pPr>
              <w:shd w:val="clear" w:color="auto" w:fill="FFFFFF"/>
              <w:snapToGrid w:val="0"/>
              <w:ind w:left="3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6FD4" w:rsidRDefault="00DE6FD4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6FD4" w:rsidRPr="00DE6FD4" w:rsidRDefault="00DE6FD4" w:rsidP="00DE6FD4">
            <w:pPr>
              <w:shd w:val="clear" w:color="auto" w:fill="FFFFFF"/>
              <w:snapToGrid w:val="0"/>
              <w:ind w:left="5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Неверный подсчет количества символа.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6FD4" w:rsidRDefault="00DE6FD4">
            <w:pPr>
              <w:shd w:val="clear" w:color="auto" w:fill="FFFFFF"/>
              <w:snapToGrid w:val="0"/>
              <w:spacing w:line="274" w:lineRule="exact"/>
              <w:ind w:right="77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Приведение к нижнему регистру.</w:t>
            </w:r>
          </w:p>
        </w:tc>
      </w:tr>
      <w:tr w:rsidR="00C51463" w:rsidRPr="00DE6FD4" w:rsidTr="00DE6FD4">
        <w:trPr>
          <w:trHeight w:hRule="exact" w:val="179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DE6FD4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DE6FD4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  <w:bookmarkStart w:id="0" w:name="_GoBack"/>
            <w:bookmarkEnd w:id="0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DE6FD4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E6FD4">
              <w:rPr>
                <w:color w:val="000000"/>
                <w:sz w:val="28"/>
                <w:szCs w:val="28"/>
                <w:lang w:val="en-US"/>
              </w:rPr>
              <w:t>AttributeError</w:t>
            </w:r>
            <w:proofErr w:type="spellEnd"/>
            <w:r w:rsidRPr="00DE6FD4">
              <w:rPr>
                <w:color w:val="000000"/>
                <w:sz w:val="28"/>
                <w:szCs w:val="28"/>
                <w:lang w:val="en-US"/>
              </w:rPr>
              <w:t>: 'list' object has no attribute 'lower'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DE6FD4" w:rsidRDefault="00DE6FD4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 w:rsidRPr="00DE6FD4">
              <w:rPr>
                <w:color w:val="000000"/>
                <w:sz w:val="28"/>
                <w:szCs w:val="28"/>
                <w:lang w:val="en-US"/>
              </w:rPr>
              <w:t>a</w:t>
            </w:r>
            <w:r w:rsidRPr="00DE6FD4">
              <w:rPr>
                <w:color w:val="000000"/>
                <w:sz w:val="28"/>
                <w:szCs w:val="28"/>
              </w:rPr>
              <w:t xml:space="preserve"> = ((</w:t>
            </w:r>
            <w:r w:rsidRPr="00DE6FD4">
              <w:rPr>
                <w:color w:val="000000"/>
                <w:sz w:val="28"/>
                <w:szCs w:val="28"/>
                <w:lang w:val="en-US"/>
              </w:rPr>
              <w:t>win</w:t>
            </w:r>
            <w:r w:rsidRPr="00DE6FD4">
              <w:rPr>
                <w:color w:val="000000"/>
                <w:sz w:val="28"/>
                <w:szCs w:val="28"/>
              </w:rPr>
              <w:t>1.</w:t>
            </w:r>
            <w:r w:rsidRPr="00DE6FD4">
              <w:rPr>
                <w:color w:val="000000"/>
                <w:sz w:val="28"/>
                <w:szCs w:val="28"/>
                <w:lang w:val="en-US"/>
              </w:rPr>
              <w:t>get</w:t>
            </w:r>
            <w:r w:rsidRPr="00DE6FD4">
              <w:rPr>
                <w:color w:val="000000"/>
                <w:sz w:val="28"/>
                <w:szCs w:val="28"/>
              </w:rPr>
              <w:t xml:space="preserve">(1.0, </w:t>
            </w:r>
            <w:r w:rsidRPr="00DE6FD4">
              <w:rPr>
                <w:color w:val="000000"/>
                <w:sz w:val="28"/>
                <w:szCs w:val="28"/>
                <w:lang w:val="en-US"/>
              </w:rPr>
              <w:t>END</w:t>
            </w:r>
            <w:r w:rsidRPr="00DE6FD4">
              <w:rPr>
                <w:color w:val="000000"/>
                <w:sz w:val="28"/>
                <w:szCs w:val="28"/>
              </w:rPr>
              <w:t>)).</w:t>
            </w:r>
            <w:r w:rsidRPr="00DE6FD4">
              <w:rPr>
                <w:color w:val="000000"/>
                <w:sz w:val="28"/>
                <w:szCs w:val="28"/>
                <w:lang w:val="en-US"/>
              </w:rPr>
              <w:t>lower</w:t>
            </w:r>
            <w:r w:rsidRPr="00DE6FD4">
              <w:rPr>
                <w:color w:val="000000"/>
                <w:sz w:val="28"/>
                <w:szCs w:val="28"/>
              </w:rPr>
              <w:t>()).</w:t>
            </w:r>
            <w:r w:rsidRPr="00DE6FD4">
              <w:rPr>
                <w:color w:val="000000"/>
                <w:sz w:val="28"/>
                <w:szCs w:val="28"/>
                <w:lang w:val="en-US"/>
              </w:rPr>
              <w:t>split</w:t>
            </w:r>
            <w:r w:rsidRPr="00DE6FD4">
              <w:rPr>
                <w:color w:val="000000"/>
                <w:sz w:val="28"/>
                <w:szCs w:val="28"/>
              </w:rPr>
              <w:t>('\</w:t>
            </w:r>
            <w:r w:rsidRPr="00DE6FD4">
              <w:rPr>
                <w:color w:val="000000"/>
                <w:sz w:val="28"/>
                <w:szCs w:val="28"/>
                <w:lang w:val="en-US"/>
              </w:rPr>
              <w:t>n</w:t>
            </w:r>
            <w:r w:rsidRPr="00DE6FD4">
              <w:rPr>
                <w:color w:val="000000"/>
                <w:sz w:val="28"/>
                <w:szCs w:val="28"/>
              </w:rPr>
              <w:t>')</w:t>
            </w:r>
            <w:r w:rsidRPr="00DE6FD4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</w:rPr>
              <w:t>Поставлены дополнительные скобки для преобразования к нижнему регистру</w:t>
            </w:r>
          </w:p>
        </w:tc>
      </w:tr>
    </w:tbl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rPr>
          <w:b/>
          <w:bCs/>
          <w:color w:val="000000"/>
          <w:spacing w:val="-3"/>
          <w:w w:val="93"/>
          <w:sz w:val="28"/>
          <w:szCs w:val="28"/>
        </w:rPr>
      </w:pPr>
    </w:p>
    <w:p w:rsidR="00BA5182" w:rsidRPr="002C4E0C" w:rsidRDefault="00BA5182" w:rsidP="002C4E0C">
      <w:pPr>
        <w:shd w:val="clear" w:color="auto" w:fill="FFFFFF"/>
        <w:spacing w:before="86" w:line="259" w:lineRule="exact"/>
        <w:ind w:left="5812" w:firstLine="2062"/>
        <w:rPr>
          <w:color w:val="000000"/>
          <w:spacing w:val="-3"/>
          <w:sz w:val="28"/>
          <w:szCs w:val="28"/>
        </w:rPr>
      </w:pPr>
    </w:p>
    <w:p w:rsidR="00BA5182" w:rsidRPr="002C4E0C" w:rsidRDefault="00BA5182" w:rsidP="002C4E0C">
      <w:pPr>
        <w:shd w:val="clear" w:color="auto" w:fill="FFFFFF"/>
        <w:spacing w:before="86" w:line="259" w:lineRule="exact"/>
        <w:ind w:left="5812"/>
        <w:rPr>
          <w:color w:val="000000"/>
          <w:spacing w:val="-3"/>
          <w:sz w:val="28"/>
          <w:szCs w:val="28"/>
        </w:rPr>
      </w:pPr>
      <w:r w:rsidRPr="002C4E0C">
        <w:rPr>
          <w:color w:val="000000"/>
          <w:spacing w:val="-3"/>
          <w:sz w:val="28"/>
          <w:szCs w:val="28"/>
        </w:rPr>
        <w:t>Протокол тестовых наборов</w:t>
      </w:r>
    </w:p>
    <w:p w:rsidR="00C51463" w:rsidRPr="00BA5182" w:rsidRDefault="00C51463">
      <w:pPr>
        <w:spacing w:after="49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4536"/>
        <w:gridCol w:w="2082"/>
        <w:gridCol w:w="1734"/>
      </w:tblGrid>
      <w:tr w:rsidR="00C51463" w:rsidRPr="00BA5182" w:rsidTr="00BE1AFE">
        <w:trPr>
          <w:trHeight w:hRule="exact" w:val="58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left="5"/>
              <w:rPr>
                <w:color w:val="000000"/>
                <w:spacing w:val="-1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234"/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rPr>
                <w:color w:val="000000"/>
                <w:spacing w:val="-7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right="182"/>
              <w:rPr>
                <w:color w:val="000000"/>
                <w:spacing w:val="-5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фактический </w:t>
            </w:r>
            <w:r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C51463" w:rsidRPr="00BA5182" w:rsidTr="00F10268">
        <w:trPr>
          <w:trHeight w:hRule="exact" w:val="513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Октябрь уж наступил — уж роща отряхает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Последние листы с нагих своих ветвей;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Дохнул осенний хлад — дорога промерзает.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Журча еще бежит за мельницу ручей,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Но пруд уже застыл; сосед мой поспешает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В отъезжие поля с охотою своей,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И страждут озими от бешеной забавы,</w:t>
            </w:r>
          </w:p>
          <w:p w:rsidR="00BE1AFE" w:rsidRPr="00BA5182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И будит лай собак уснувшие дубравы.</w:t>
            </w:r>
            <w:r>
              <w:rPr>
                <w:sz w:val="28"/>
                <w:szCs w:val="28"/>
              </w:rPr>
              <w:t xml:space="preserve"> Символ «</w:t>
            </w:r>
            <w:r w:rsidR="00DE6FD4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E1AFE" w:rsidRDefault="00F10268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BE1AFE" w:rsidRPr="00BE1AFE">
              <w:rPr>
                <w:sz w:val="28"/>
                <w:szCs w:val="28"/>
              </w:rPr>
              <w:t>ктябрь</w:t>
            </w:r>
            <w:r w:rsidRPr="00F10268">
              <w:rPr>
                <w:sz w:val="28"/>
                <w:szCs w:val="28"/>
              </w:rPr>
              <w:t xml:space="preserve"> </w:t>
            </w:r>
            <w:r w:rsidR="00BE1AFE" w:rsidRPr="00BE1AFE">
              <w:rPr>
                <w:sz w:val="28"/>
                <w:szCs w:val="28"/>
              </w:rPr>
              <w:t>роща</w:t>
            </w:r>
            <w:r w:rsidRPr="00F10268">
              <w:rPr>
                <w:sz w:val="28"/>
                <w:szCs w:val="28"/>
              </w:rPr>
              <w:t xml:space="preserve"> </w:t>
            </w:r>
            <w:r w:rsidR="00BE1AFE" w:rsidRPr="00BE1AFE">
              <w:rPr>
                <w:sz w:val="28"/>
                <w:szCs w:val="28"/>
              </w:rPr>
              <w:t>отряхает</w:t>
            </w:r>
            <w:r w:rsidRPr="00F10268">
              <w:rPr>
                <w:sz w:val="28"/>
                <w:szCs w:val="28"/>
              </w:rPr>
              <w:t xml:space="preserve"> </w:t>
            </w:r>
            <w:r w:rsidR="00BE1AFE" w:rsidRPr="00BE1AFE">
              <w:rPr>
                <w:sz w:val="28"/>
                <w:szCs w:val="28"/>
              </w:rPr>
              <w:t>последние</w:t>
            </w:r>
            <w:r w:rsidRPr="00F10268">
              <w:rPr>
                <w:sz w:val="28"/>
                <w:szCs w:val="28"/>
              </w:rPr>
              <w:t xml:space="preserve"> </w:t>
            </w:r>
            <w:r w:rsidR="00BE1AFE" w:rsidRPr="00BE1AFE">
              <w:rPr>
                <w:sz w:val="28"/>
                <w:szCs w:val="28"/>
              </w:rPr>
              <w:t>своих</w:t>
            </w:r>
            <w:r w:rsidRPr="00F10268">
              <w:rPr>
                <w:sz w:val="28"/>
                <w:szCs w:val="28"/>
              </w:rPr>
              <w:t xml:space="preserve"> </w:t>
            </w:r>
            <w:r w:rsidR="00BE1AFE" w:rsidRPr="00BE1AFE">
              <w:rPr>
                <w:sz w:val="28"/>
                <w:szCs w:val="28"/>
              </w:rPr>
              <w:t>дохнулосеннийдорогапромерзает</w:t>
            </w:r>
            <w:proofErr w:type="gramStart"/>
            <w:r w:rsidR="00BE1AFE" w:rsidRPr="00BE1AFE">
              <w:rPr>
                <w:sz w:val="28"/>
                <w:szCs w:val="28"/>
              </w:rPr>
              <w:t>.н</w:t>
            </w:r>
            <w:proofErr w:type="gramEnd"/>
            <w:r w:rsidR="00BE1AFE" w:rsidRPr="00BE1AFE">
              <w:rPr>
                <w:sz w:val="28"/>
                <w:szCs w:val="28"/>
              </w:rPr>
              <w:t>ососедмойпоспешаетотъезжиеполяохотоюсвоей,озимиотбешенойсобак</w:t>
            </w:r>
          </w:p>
          <w:p w:rsidR="00C51463" w:rsidRPr="00BA5182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Встречается 21 раз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BE1AFE">
              <w:rPr>
                <w:sz w:val="28"/>
                <w:szCs w:val="28"/>
              </w:rPr>
              <w:t>ктябрьрощаотряхаетпоследниесвоихдохнулосеннийдорогапромерзает</w:t>
            </w:r>
            <w:proofErr w:type="gramStart"/>
            <w:r w:rsidRPr="00BE1AFE">
              <w:rPr>
                <w:sz w:val="28"/>
                <w:szCs w:val="28"/>
              </w:rPr>
              <w:t>.н</w:t>
            </w:r>
            <w:proofErr w:type="gramEnd"/>
            <w:r w:rsidRPr="00BE1AFE">
              <w:rPr>
                <w:sz w:val="28"/>
                <w:szCs w:val="28"/>
              </w:rPr>
              <w:t>ососедмойпоспешаетотъезжиеполяохотоюсвоей,озимиотбешенойсобак</w:t>
            </w:r>
          </w:p>
          <w:p w:rsidR="00C51463" w:rsidRPr="00BA5182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Встречается 21 раз</w:t>
            </w:r>
          </w:p>
        </w:tc>
      </w:tr>
      <w:tr w:rsidR="00BA5182" w:rsidRPr="00BA5182" w:rsidTr="00BE1AFE">
        <w:trPr>
          <w:trHeight w:hRule="exact" w:val="511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Октябрь уж наступил — уж роща отряхает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Последние листы с нагих своих ветвей;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Дохнул осенний хлад — дорога промерзает.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Журча еще бежит за мельницу ручей,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Но пруд уже застыл; сосед мой поспешает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В отъезжие поля с охотою своей,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И страждут озими от бешеной забавы,</w:t>
            </w:r>
          </w:p>
          <w:p w:rsidR="00BE1AFE" w:rsidRPr="00BA5182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И будит лай собак уснувшие дубравы.</w:t>
            </w:r>
            <w:r w:rsidR="00DE6FD4">
              <w:rPr>
                <w:sz w:val="28"/>
                <w:szCs w:val="28"/>
              </w:rPr>
              <w:t>Символ «п».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6FD4" w:rsidRDefault="00DE6FD4" w:rsidP="00DE6FD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DE6FD4">
              <w:rPr>
                <w:sz w:val="28"/>
                <w:szCs w:val="28"/>
              </w:rPr>
              <w:t>аступилпоследниепромерзает.</w:t>
            </w:r>
            <w:r>
              <w:rPr>
                <w:sz w:val="28"/>
                <w:szCs w:val="28"/>
              </w:rPr>
              <w:t xml:space="preserve"> п</w:t>
            </w:r>
            <w:r w:rsidRPr="00DE6FD4">
              <w:rPr>
                <w:sz w:val="28"/>
                <w:szCs w:val="28"/>
              </w:rPr>
              <w:t>рудпоспешаетполя</w:t>
            </w:r>
          </w:p>
          <w:p w:rsidR="00DE6FD4" w:rsidRPr="00DE6FD4" w:rsidRDefault="00DE6FD4" w:rsidP="00DE6FD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  <w:p w:rsidR="00BA5182" w:rsidRPr="00BA5182" w:rsidRDefault="00DE6FD4" w:rsidP="00DE6FD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DE6FD4">
              <w:rPr>
                <w:sz w:val="28"/>
                <w:szCs w:val="28"/>
              </w:rPr>
              <w:t>Встречается 6 раз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6FD4" w:rsidRDefault="00DE6FD4" w:rsidP="00DE6FD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DE6FD4">
              <w:rPr>
                <w:sz w:val="28"/>
                <w:szCs w:val="28"/>
              </w:rPr>
              <w:t>аступилпоследниепромерзает.</w:t>
            </w:r>
            <w:r>
              <w:rPr>
                <w:sz w:val="28"/>
                <w:szCs w:val="28"/>
              </w:rPr>
              <w:t xml:space="preserve"> п</w:t>
            </w:r>
            <w:r w:rsidRPr="00DE6FD4">
              <w:rPr>
                <w:sz w:val="28"/>
                <w:szCs w:val="28"/>
              </w:rPr>
              <w:t>рудпоспешаетполя</w:t>
            </w:r>
          </w:p>
          <w:p w:rsidR="00DE6FD4" w:rsidRPr="00DE6FD4" w:rsidRDefault="00DE6FD4" w:rsidP="00DE6FD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  <w:p w:rsidR="00BA5182" w:rsidRPr="00BA5182" w:rsidRDefault="00DE6FD4" w:rsidP="00DE6FD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DE6FD4">
              <w:rPr>
                <w:sz w:val="28"/>
                <w:szCs w:val="28"/>
              </w:rPr>
              <w:t>Встречается 6 раз</w:t>
            </w:r>
          </w:p>
        </w:tc>
      </w:tr>
      <w:tr w:rsidR="002F2D21" w:rsidRPr="00BA5182" w:rsidTr="00BE1AFE">
        <w:trPr>
          <w:trHeight w:hRule="exact" w:val="510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F2D21" w:rsidRPr="00BA5182" w:rsidRDefault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Октябрь уж наступил — уж роща отряхает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Последние листы с нагих своих ветвей;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Дохнул осенний хлад — дорога промерзает.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Журча еще бежит за мельницу ручей,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Но пруд уже застыл; сосед мой поспешает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В отъезжие поля с охотою своей,</w:t>
            </w:r>
          </w:p>
          <w:p w:rsidR="00BE1AFE" w:rsidRPr="00BE1AFE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И страждут озими от бешеной забавы,</w:t>
            </w:r>
          </w:p>
          <w:p w:rsidR="002F2D21" w:rsidRPr="00BA5182" w:rsidRDefault="00BE1AFE" w:rsidP="00BE1AFE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BE1AFE">
              <w:rPr>
                <w:sz w:val="28"/>
                <w:szCs w:val="28"/>
              </w:rPr>
              <w:t>И будит лай собак уснувшие дубравы.</w:t>
            </w:r>
            <w:r w:rsidR="00DE6FD4">
              <w:rPr>
                <w:sz w:val="28"/>
                <w:szCs w:val="28"/>
              </w:rPr>
              <w:t xml:space="preserve"> Символ «-».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F2D21" w:rsidRPr="00BA5182" w:rsidRDefault="00DE6FD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Встречается 0 раз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2D21" w:rsidRPr="00BA5182" w:rsidRDefault="00DE6FD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Встречается 0 раз</w:t>
            </w:r>
          </w:p>
        </w:tc>
      </w:tr>
    </w:tbl>
    <w:p w:rsidR="00C51463" w:rsidRDefault="00C51463">
      <w:pPr>
        <w:pStyle w:val="a0"/>
        <w:jc w:val="center"/>
        <w:rPr>
          <w:sz w:val="28"/>
          <w:szCs w:val="28"/>
          <w:lang w:val="en-US"/>
        </w:rPr>
      </w:pPr>
    </w:p>
    <w:p w:rsidR="002C4E0C" w:rsidRPr="002C4E0C" w:rsidRDefault="002C4E0C" w:rsidP="002C4E0C">
      <w:pPr>
        <w:widowControl/>
        <w:suppressAutoHyphens w:val="0"/>
        <w:autoSpaceDE/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</w:p>
    <w:p w:rsidR="002C4E0C" w:rsidRDefault="002C4E0C">
      <w:pPr>
        <w:pStyle w:val="a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</w:t>
      </w:r>
    </w:p>
    <w:p w:rsidR="002C4E0C" w:rsidRPr="002C4E0C" w:rsidRDefault="002C4E0C" w:rsidP="002C4E0C">
      <w:pPr>
        <w:pStyle w:val="a0"/>
        <w:jc w:val="center"/>
        <w:rPr>
          <w:sz w:val="24"/>
          <w:szCs w:val="28"/>
        </w:rPr>
      </w:pPr>
    </w:p>
    <w:p w:rsidR="002C4E0C" w:rsidRPr="002C4E0C" w:rsidRDefault="002C4E0C" w:rsidP="002C4E0C">
      <w:pPr>
        <w:pStyle w:val="a0"/>
        <w:jc w:val="center"/>
        <w:rPr>
          <w:sz w:val="24"/>
          <w:szCs w:val="28"/>
        </w:rPr>
      </w:pPr>
    </w:p>
    <w:p w:rsidR="002C4E0C" w:rsidRDefault="002C4E0C">
      <w:pPr>
        <w:pStyle w:val="a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08243" cy="5314950"/>
            <wp:effectExtent l="19050" t="0" r="1857" b="0"/>
            <wp:docPr id="3" name="Рисунок 1" descr="F:\work\exam\4kurs\ПМ.01\№2_Маракаева\блок-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exam\4kurs\ПМ.01\№2_Маракаева\блок-схема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43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E0C" w:rsidRDefault="002C4E0C">
      <w:pPr>
        <w:pStyle w:val="a0"/>
        <w:jc w:val="center"/>
        <w:rPr>
          <w:sz w:val="28"/>
          <w:szCs w:val="28"/>
        </w:rPr>
      </w:pPr>
    </w:p>
    <w:p w:rsidR="002C4E0C" w:rsidRPr="002C4E0C" w:rsidRDefault="002C4E0C">
      <w:pPr>
        <w:pStyle w:val="a0"/>
        <w:jc w:val="center"/>
        <w:rPr>
          <w:sz w:val="24"/>
          <w:szCs w:val="28"/>
        </w:rPr>
      </w:pPr>
      <w:r w:rsidRPr="002C4E0C">
        <w:rPr>
          <w:sz w:val="24"/>
          <w:szCs w:val="28"/>
        </w:rPr>
        <w:t>Рисунок 1. Блок-схема программы</w:t>
      </w:r>
    </w:p>
    <w:sectPr w:rsidR="002C4E0C" w:rsidRPr="002C4E0C" w:rsidSect="007140E3">
      <w:footerReference w:type="even" r:id="rId8"/>
      <w:footerReference w:type="default" r:id="rId9"/>
      <w:footerReference w:type="first" r:id="rId10"/>
      <w:footnotePr>
        <w:pos w:val="beneathText"/>
      </w:footnotePr>
      <w:type w:val="continuous"/>
      <w:pgSz w:w="11905" w:h="16837"/>
      <w:pgMar w:top="709" w:right="794" w:bottom="874" w:left="96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3EB" w:rsidRDefault="00C823EB">
      <w:r>
        <w:separator/>
      </w:r>
    </w:p>
  </w:endnote>
  <w:endnote w:type="continuationSeparator" w:id="1">
    <w:p w:rsidR="00C823EB" w:rsidRDefault="00C82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63" w:rsidRDefault="00C5146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63" w:rsidRDefault="00C5146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63" w:rsidRDefault="00C5146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3EB" w:rsidRDefault="00C823EB">
      <w:r>
        <w:separator/>
      </w:r>
    </w:p>
  </w:footnote>
  <w:footnote w:type="continuationSeparator" w:id="1">
    <w:p w:rsidR="00C823EB" w:rsidRDefault="00C823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5" w:hanging="365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2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2.%1."/>
      <w:lvlJc w:val="left"/>
      <w:pPr>
        <w:tabs>
          <w:tab w:val="num" w:pos="284"/>
        </w:tabs>
        <w:ind w:left="284" w:firstLine="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389"/>
        </w:tabs>
        <w:ind w:left="389" w:hanging="36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3">
    <w:nsid w:val="0000000E"/>
    <w:multiLevelType w:val="singleLevel"/>
    <w:tmpl w:val="0000000E"/>
    <w:name w:val="WW8Num15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Courier New"/>
        <w:color w:val="000000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3.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/>
      </w:rPr>
    </w:lvl>
  </w:abstractNum>
  <w:abstractNum w:abstractNumId="19">
    <w:nsid w:val="00000014"/>
    <w:multiLevelType w:val="singleLevel"/>
    <w:tmpl w:val="00000014"/>
    <w:name w:val="WW8Num2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0">
    <w:nsid w:val="00000015"/>
    <w:multiLevelType w:val="singleLevel"/>
    <w:tmpl w:val="00000015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1">
    <w:nsid w:val="00000016"/>
    <w:multiLevelType w:val="singleLevel"/>
    <w:tmpl w:val="00000016"/>
    <w:name w:val="WW8Num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17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18"/>
    <w:multiLevelType w:val="singleLevel"/>
    <w:tmpl w:val="00000018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name w:val="WW8Num38"/>
    <w:lvl w:ilvl="0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/>
      </w:rPr>
    </w:lvl>
  </w:abstractNum>
  <w:abstractNum w:abstractNumId="25">
    <w:nsid w:val="0000001A"/>
    <w:multiLevelType w:val="singleLevel"/>
    <w:tmpl w:val="0000001A"/>
    <w:name w:val="WW8Num4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E36693"/>
    <w:rsid w:val="00013034"/>
    <w:rsid w:val="00174D11"/>
    <w:rsid w:val="00297317"/>
    <w:rsid w:val="002C4E0C"/>
    <w:rsid w:val="002F2D21"/>
    <w:rsid w:val="0035569D"/>
    <w:rsid w:val="00415D40"/>
    <w:rsid w:val="007140E3"/>
    <w:rsid w:val="008506FC"/>
    <w:rsid w:val="00890AB6"/>
    <w:rsid w:val="00BA5182"/>
    <w:rsid w:val="00BE1AFE"/>
    <w:rsid w:val="00C51463"/>
    <w:rsid w:val="00C823EB"/>
    <w:rsid w:val="00DE6FD4"/>
    <w:rsid w:val="00E36693"/>
    <w:rsid w:val="00F10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0E3"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10"/>
    <w:next w:val="a0"/>
    <w:qFormat/>
    <w:rsid w:val="007140E3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7140E3"/>
    <w:rPr>
      <w:rFonts w:ascii="Times New Roman" w:hAnsi="Times New Roman"/>
    </w:rPr>
  </w:style>
  <w:style w:type="character" w:customStyle="1" w:styleId="WW8Num2z0">
    <w:name w:val="WW8Num2z0"/>
    <w:rsid w:val="007140E3"/>
    <w:rPr>
      <w:rFonts w:ascii="Times New Roman" w:hAnsi="Times New Roman"/>
    </w:rPr>
  </w:style>
  <w:style w:type="character" w:customStyle="1" w:styleId="WW8Num3z0">
    <w:name w:val="WW8Num3z0"/>
    <w:rsid w:val="007140E3"/>
    <w:rPr>
      <w:rFonts w:ascii="Times New Roman" w:hAnsi="Times New Roman" w:cs="Times New Roman"/>
    </w:rPr>
  </w:style>
  <w:style w:type="character" w:customStyle="1" w:styleId="WW8Num4z0">
    <w:name w:val="WW8Num4z0"/>
    <w:rsid w:val="007140E3"/>
    <w:rPr>
      <w:rFonts w:ascii="Arial" w:hAnsi="Arial" w:cs="Arial"/>
    </w:rPr>
  </w:style>
  <w:style w:type="character" w:customStyle="1" w:styleId="WW8Num5z0">
    <w:name w:val="WW8Num5z0"/>
    <w:rsid w:val="007140E3"/>
    <w:rPr>
      <w:rFonts w:ascii="Times New Roman" w:hAnsi="Times New Roman" w:cs="Times New Roman"/>
    </w:rPr>
  </w:style>
  <w:style w:type="character" w:customStyle="1" w:styleId="WW8Num6z0">
    <w:name w:val="WW8Num6z0"/>
    <w:rsid w:val="007140E3"/>
    <w:rPr>
      <w:rFonts w:ascii="Symbol" w:hAnsi="Symbol"/>
    </w:rPr>
  </w:style>
  <w:style w:type="character" w:customStyle="1" w:styleId="WW8Num7z0">
    <w:name w:val="WW8Num7z0"/>
    <w:rsid w:val="007140E3"/>
    <w:rPr>
      <w:rFonts w:ascii="Symbol" w:hAnsi="Symbol"/>
    </w:rPr>
  </w:style>
  <w:style w:type="character" w:customStyle="1" w:styleId="WW8Num9z0">
    <w:name w:val="WW8Num9z0"/>
    <w:rsid w:val="007140E3"/>
    <w:rPr>
      <w:rFonts w:ascii="Times New Roman" w:hAnsi="Times New Roman" w:cs="Times New Roman"/>
    </w:rPr>
  </w:style>
  <w:style w:type="character" w:customStyle="1" w:styleId="WW8Num9z1">
    <w:name w:val="WW8Num9z1"/>
    <w:rsid w:val="007140E3"/>
    <w:rPr>
      <w:rFonts w:ascii="Courier New" w:hAnsi="Courier New" w:cs="Courier New"/>
    </w:rPr>
  </w:style>
  <w:style w:type="character" w:customStyle="1" w:styleId="WW8Num9z2">
    <w:name w:val="WW8Num9z2"/>
    <w:rsid w:val="007140E3"/>
    <w:rPr>
      <w:rFonts w:ascii="Wingdings" w:hAnsi="Wingdings"/>
    </w:rPr>
  </w:style>
  <w:style w:type="character" w:customStyle="1" w:styleId="WW8Num10z0">
    <w:name w:val="WW8Num10z0"/>
    <w:rsid w:val="007140E3"/>
    <w:rPr>
      <w:rFonts w:ascii="Arial" w:hAnsi="Arial" w:cs="Arial"/>
    </w:rPr>
  </w:style>
  <w:style w:type="character" w:customStyle="1" w:styleId="WW8Num11z0">
    <w:name w:val="WW8Num11z0"/>
    <w:rsid w:val="007140E3"/>
    <w:rPr>
      <w:rFonts w:ascii="Times New Roman" w:hAnsi="Times New Roman" w:cs="Times New Roman"/>
    </w:rPr>
  </w:style>
  <w:style w:type="character" w:customStyle="1" w:styleId="WW8Num12z0">
    <w:name w:val="WW8Num12z0"/>
    <w:rsid w:val="007140E3"/>
    <w:rPr>
      <w:rFonts w:ascii="Symbol" w:hAnsi="Symbol"/>
    </w:rPr>
  </w:style>
  <w:style w:type="character" w:customStyle="1" w:styleId="WW8Num13z0">
    <w:name w:val="WW8Num13z0"/>
    <w:rsid w:val="007140E3"/>
    <w:rPr>
      <w:rFonts w:ascii="Symbol" w:hAnsi="Symbol"/>
    </w:rPr>
  </w:style>
  <w:style w:type="character" w:customStyle="1" w:styleId="WW8Num14z0">
    <w:name w:val="WW8Num14z0"/>
    <w:rsid w:val="007140E3"/>
    <w:rPr>
      <w:rFonts w:ascii="Times New Roman" w:hAnsi="Times New Roman" w:cs="Times New Roman"/>
    </w:rPr>
  </w:style>
  <w:style w:type="character" w:customStyle="1" w:styleId="WW8Num15z0">
    <w:name w:val="WW8Num15z0"/>
    <w:rsid w:val="007140E3"/>
    <w:rPr>
      <w:rFonts w:cs="Courier New"/>
      <w:color w:val="000000"/>
    </w:rPr>
  </w:style>
  <w:style w:type="character" w:customStyle="1" w:styleId="WW8Num16z0">
    <w:name w:val="WW8Num16z0"/>
    <w:rsid w:val="007140E3"/>
    <w:rPr>
      <w:rFonts w:ascii="Symbol" w:hAnsi="Symbol"/>
    </w:rPr>
  </w:style>
  <w:style w:type="character" w:customStyle="1" w:styleId="WW8Num17z0">
    <w:name w:val="WW8Num17z0"/>
    <w:rsid w:val="007140E3"/>
    <w:rPr>
      <w:rFonts w:ascii="Times New Roman" w:hAnsi="Times New Roman" w:cs="Times New Roman"/>
    </w:rPr>
  </w:style>
  <w:style w:type="character" w:customStyle="1" w:styleId="WW8Num18z0">
    <w:name w:val="WW8Num18z0"/>
    <w:rsid w:val="007140E3"/>
    <w:rPr>
      <w:rFonts w:ascii="Times New Roman" w:hAnsi="Times New Roman" w:cs="Times New Roman"/>
    </w:rPr>
  </w:style>
  <w:style w:type="character" w:customStyle="1" w:styleId="WW8Num19z0">
    <w:name w:val="WW8Num19z0"/>
    <w:rsid w:val="007140E3"/>
    <w:rPr>
      <w:rFonts w:ascii="Symbol" w:hAnsi="Symbol"/>
    </w:rPr>
  </w:style>
  <w:style w:type="character" w:customStyle="1" w:styleId="WW8Num20z0">
    <w:name w:val="WW8Num20z0"/>
    <w:rsid w:val="007140E3"/>
    <w:rPr>
      <w:rFonts w:ascii="Times New Roman" w:hAnsi="Times New Roman" w:cs="Times New Roman"/>
    </w:rPr>
  </w:style>
  <w:style w:type="character" w:customStyle="1" w:styleId="WW8Num21z0">
    <w:name w:val="WW8Num21z0"/>
    <w:rsid w:val="007140E3"/>
    <w:rPr>
      <w:rFonts w:ascii="Symbol" w:hAnsi="Symbol"/>
    </w:rPr>
  </w:style>
  <w:style w:type="character" w:customStyle="1" w:styleId="WW8Num22z0">
    <w:name w:val="WW8Num22z0"/>
    <w:rsid w:val="007140E3"/>
    <w:rPr>
      <w:rFonts w:ascii="Symbol" w:hAnsi="Symbol"/>
    </w:rPr>
  </w:style>
  <w:style w:type="character" w:customStyle="1" w:styleId="WW8Num23z0">
    <w:name w:val="WW8Num23z0"/>
    <w:rsid w:val="007140E3"/>
    <w:rPr>
      <w:rFonts w:ascii="Times New Roman" w:hAnsi="Times New Roman" w:cs="Times New Roman"/>
    </w:rPr>
  </w:style>
  <w:style w:type="character" w:customStyle="1" w:styleId="WW8Num24z0">
    <w:name w:val="WW8Num24z0"/>
    <w:rsid w:val="007140E3"/>
    <w:rPr>
      <w:rFonts w:ascii="Arial" w:hAnsi="Arial" w:cs="Arial"/>
    </w:rPr>
  </w:style>
  <w:style w:type="character" w:customStyle="1" w:styleId="WW8Num25z0">
    <w:name w:val="WW8Num25z0"/>
    <w:rsid w:val="007140E3"/>
    <w:rPr>
      <w:rFonts w:ascii="Times New Roman" w:hAnsi="Times New Roman" w:cs="Times New Roman"/>
    </w:rPr>
  </w:style>
  <w:style w:type="character" w:customStyle="1" w:styleId="WW8Num26z0">
    <w:name w:val="WW8Num26z0"/>
    <w:rsid w:val="007140E3"/>
    <w:rPr>
      <w:rFonts w:ascii="Times New Roman" w:hAnsi="Times New Roman" w:cs="Times New Roman"/>
    </w:rPr>
  </w:style>
  <w:style w:type="character" w:customStyle="1" w:styleId="WW8Num27z0">
    <w:name w:val="WW8Num27z0"/>
    <w:rsid w:val="007140E3"/>
    <w:rPr>
      <w:rFonts w:ascii="Times New Roman" w:hAnsi="Times New Roman" w:cs="Times New Roman"/>
    </w:rPr>
  </w:style>
  <w:style w:type="character" w:customStyle="1" w:styleId="WW8Num28z0">
    <w:name w:val="WW8Num28z0"/>
    <w:rsid w:val="007140E3"/>
    <w:rPr>
      <w:rFonts w:ascii="Times New Roman" w:hAnsi="Times New Roman" w:cs="Times New Roman"/>
    </w:rPr>
  </w:style>
  <w:style w:type="character" w:customStyle="1" w:styleId="WW8Num29z0">
    <w:name w:val="WW8Num29z0"/>
    <w:rsid w:val="007140E3"/>
    <w:rPr>
      <w:rFonts w:ascii="Symbol" w:hAnsi="Symbol"/>
    </w:rPr>
  </w:style>
  <w:style w:type="character" w:customStyle="1" w:styleId="WW8Num30z0">
    <w:name w:val="WW8Num30z0"/>
    <w:rsid w:val="007140E3"/>
    <w:rPr>
      <w:rFonts w:ascii="Times New Roman" w:hAnsi="Times New Roman" w:cs="Times New Roman"/>
    </w:rPr>
  </w:style>
  <w:style w:type="character" w:customStyle="1" w:styleId="WW8Num33z0">
    <w:name w:val="WW8Num33z0"/>
    <w:rsid w:val="007140E3"/>
    <w:rPr>
      <w:rFonts w:ascii="Times New Roman" w:hAnsi="Times New Roman" w:cs="Times New Roman"/>
    </w:rPr>
  </w:style>
  <w:style w:type="character" w:customStyle="1" w:styleId="WW8Num33z1">
    <w:name w:val="WW8Num33z1"/>
    <w:rsid w:val="007140E3"/>
    <w:rPr>
      <w:rFonts w:ascii="Courier New" w:hAnsi="Courier New" w:cs="Courier New"/>
    </w:rPr>
  </w:style>
  <w:style w:type="character" w:customStyle="1" w:styleId="WW8Num33z3">
    <w:name w:val="WW8Num33z3"/>
    <w:rsid w:val="007140E3"/>
    <w:rPr>
      <w:rFonts w:ascii="Symbol" w:hAnsi="Symbol"/>
    </w:rPr>
  </w:style>
  <w:style w:type="character" w:customStyle="1" w:styleId="WW8Num34z0">
    <w:name w:val="WW8Num34z0"/>
    <w:rsid w:val="007140E3"/>
    <w:rPr>
      <w:rFonts w:ascii="Wingdings" w:hAnsi="Wingdings"/>
    </w:rPr>
  </w:style>
  <w:style w:type="character" w:customStyle="1" w:styleId="WW8Num34z1">
    <w:name w:val="WW8Num34z1"/>
    <w:rsid w:val="007140E3"/>
    <w:rPr>
      <w:rFonts w:ascii="Courier New" w:hAnsi="Courier New" w:cs="Courier New"/>
    </w:rPr>
  </w:style>
  <w:style w:type="character" w:customStyle="1" w:styleId="WW8Num34z3">
    <w:name w:val="WW8Num34z3"/>
    <w:rsid w:val="007140E3"/>
    <w:rPr>
      <w:rFonts w:ascii="Symbol" w:hAnsi="Symbol"/>
    </w:rPr>
  </w:style>
  <w:style w:type="character" w:customStyle="1" w:styleId="WW8Num35z0">
    <w:name w:val="WW8Num35z0"/>
    <w:rsid w:val="007140E3"/>
    <w:rPr>
      <w:rFonts w:ascii="Symbol" w:hAnsi="Symbol"/>
    </w:rPr>
  </w:style>
  <w:style w:type="character" w:customStyle="1" w:styleId="WW8Num35z1">
    <w:name w:val="WW8Num35z1"/>
    <w:rsid w:val="007140E3"/>
    <w:rPr>
      <w:rFonts w:ascii="Courier New" w:hAnsi="Courier New" w:cs="Courier New"/>
    </w:rPr>
  </w:style>
  <w:style w:type="character" w:customStyle="1" w:styleId="WW8Num35z2">
    <w:name w:val="WW8Num35z2"/>
    <w:rsid w:val="007140E3"/>
    <w:rPr>
      <w:rFonts w:ascii="Wingdings" w:hAnsi="Wingdings"/>
    </w:rPr>
  </w:style>
  <w:style w:type="character" w:customStyle="1" w:styleId="WW8Num36z0">
    <w:name w:val="WW8Num36z0"/>
    <w:rsid w:val="007140E3"/>
    <w:rPr>
      <w:rFonts w:ascii="Wingdings" w:hAnsi="Wingdings"/>
    </w:rPr>
  </w:style>
  <w:style w:type="character" w:customStyle="1" w:styleId="WW8Num36z1">
    <w:name w:val="WW8Num36z1"/>
    <w:rsid w:val="007140E3"/>
    <w:rPr>
      <w:rFonts w:ascii="Courier New" w:hAnsi="Courier New" w:cs="Courier New"/>
    </w:rPr>
  </w:style>
  <w:style w:type="character" w:customStyle="1" w:styleId="WW8Num36z3">
    <w:name w:val="WW8Num36z3"/>
    <w:rsid w:val="007140E3"/>
    <w:rPr>
      <w:rFonts w:ascii="Symbol" w:hAnsi="Symbol"/>
    </w:rPr>
  </w:style>
  <w:style w:type="character" w:customStyle="1" w:styleId="WW8Num37z0">
    <w:name w:val="WW8Num37z0"/>
    <w:rsid w:val="007140E3"/>
    <w:rPr>
      <w:rFonts w:ascii="Wingdings" w:hAnsi="Wingdings"/>
    </w:rPr>
  </w:style>
  <w:style w:type="character" w:customStyle="1" w:styleId="WW8Num37z1">
    <w:name w:val="WW8Num37z1"/>
    <w:rsid w:val="007140E3"/>
    <w:rPr>
      <w:rFonts w:ascii="Courier New" w:hAnsi="Courier New" w:cs="Courier New"/>
    </w:rPr>
  </w:style>
  <w:style w:type="character" w:customStyle="1" w:styleId="WW8Num37z3">
    <w:name w:val="WW8Num37z3"/>
    <w:rsid w:val="007140E3"/>
    <w:rPr>
      <w:rFonts w:ascii="Symbol" w:hAnsi="Symbol"/>
    </w:rPr>
  </w:style>
  <w:style w:type="character" w:customStyle="1" w:styleId="WW8Num38z0">
    <w:name w:val="WW8Num38z0"/>
    <w:rsid w:val="007140E3"/>
    <w:rPr>
      <w:rFonts w:ascii="Wingdings" w:hAnsi="Wingdings"/>
    </w:rPr>
  </w:style>
  <w:style w:type="character" w:customStyle="1" w:styleId="WW8Num38z1">
    <w:name w:val="WW8Num38z1"/>
    <w:rsid w:val="007140E3"/>
    <w:rPr>
      <w:rFonts w:ascii="Courier New" w:hAnsi="Courier New" w:cs="Courier New"/>
    </w:rPr>
  </w:style>
  <w:style w:type="character" w:customStyle="1" w:styleId="WW8Num38z3">
    <w:name w:val="WW8Num38z3"/>
    <w:rsid w:val="007140E3"/>
    <w:rPr>
      <w:rFonts w:ascii="Symbol" w:hAnsi="Symbol"/>
    </w:rPr>
  </w:style>
  <w:style w:type="character" w:customStyle="1" w:styleId="WW8Num39z0">
    <w:name w:val="WW8Num39z0"/>
    <w:rsid w:val="007140E3"/>
    <w:rPr>
      <w:rFonts w:ascii="Symbol" w:hAnsi="Symbol"/>
    </w:rPr>
  </w:style>
  <w:style w:type="character" w:customStyle="1" w:styleId="WW8Num39z1">
    <w:name w:val="WW8Num39z1"/>
    <w:rsid w:val="007140E3"/>
    <w:rPr>
      <w:rFonts w:ascii="Courier New" w:hAnsi="Courier New" w:cs="Courier New"/>
    </w:rPr>
  </w:style>
  <w:style w:type="character" w:customStyle="1" w:styleId="WW8Num39z2">
    <w:name w:val="WW8Num39z2"/>
    <w:rsid w:val="007140E3"/>
    <w:rPr>
      <w:rFonts w:ascii="Wingdings" w:hAnsi="Wingdings"/>
    </w:rPr>
  </w:style>
  <w:style w:type="character" w:customStyle="1" w:styleId="WW8Num40z0">
    <w:name w:val="WW8Num40z0"/>
    <w:rsid w:val="007140E3"/>
    <w:rPr>
      <w:rFonts w:ascii="Wingdings" w:hAnsi="Wingdings"/>
    </w:rPr>
  </w:style>
  <w:style w:type="character" w:customStyle="1" w:styleId="WW8Num40z1">
    <w:name w:val="WW8Num40z1"/>
    <w:rsid w:val="007140E3"/>
    <w:rPr>
      <w:rFonts w:ascii="Courier New" w:hAnsi="Courier New" w:cs="Courier New"/>
    </w:rPr>
  </w:style>
  <w:style w:type="character" w:customStyle="1" w:styleId="WW8Num40z3">
    <w:name w:val="WW8Num40z3"/>
    <w:rsid w:val="007140E3"/>
    <w:rPr>
      <w:rFonts w:ascii="Symbol" w:hAnsi="Symbol"/>
    </w:rPr>
  </w:style>
  <w:style w:type="character" w:customStyle="1" w:styleId="2">
    <w:name w:val="Основной шрифт абзаца2"/>
    <w:rsid w:val="007140E3"/>
  </w:style>
  <w:style w:type="character" w:customStyle="1" w:styleId="WW8Num6z1">
    <w:name w:val="WW8Num6z1"/>
    <w:rsid w:val="007140E3"/>
    <w:rPr>
      <w:rFonts w:ascii="Courier New" w:hAnsi="Courier New" w:cs="Courier New"/>
    </w:rPr>
  </w:style>
  <w:style w:type="character" w:customStyle="1" w:styleId="WW8Num6z2">
    <w:name w:val="WW8Num6z2"/>
    <w:rsid w:val="007140E3"/>
    <w:rPr>
      <w:rFonts w:ascii="Wingdings" w:hAnsi="Wingdings"/>
    </w:rPr>
  </w:style>
  <w:style w:type="character" w:customStyle="1" w:styleId="WW8Num7z1">
    <w:name w:val="WW8Num7z1"/>
    <w:rsid w:val="007140E3"/>
    <w:rPr>
      <w:rFonts w:ascii="Courier New" w:hAnsi="Courier New" w:cs="Courier New"/>
    </w:rPr>
  </w:style>
  <w:style w:type="character" w:customStyle="1" w:styleId="WW8Num7z2">
    <w:name w:val="WW8Num7z2"/>
    <w:rsid w:val="007140E3"/>
    <w:rPr>
      <w:rFonts w:ascii="Wingdings" w:hAnsi="Wingdings"/>
    </w:rPr>
  </w:style>
  <w:style w:type="character" w:customStyle="1" w:styleId="WW8Num8z0">
    <w:name w:val="WW8Num8z0"/>
    <w:rsid w:val="007140E3"/>
    <w:rPr>
      <w:rFonts w:ascii="Times New Roman" w:hAnsi="Times New Roman" w:cs="Times New Roman"/>
    </w:rPr>
  </w:style>
  <w:style w:type="character" w:customStyle="1" w:styleId="WW8Num13z1">
    <w:name w:val="WW8Num13z1"/>
    <w:rsid w:val="007140E3"/>
    <w:rPr>
      <w:rFonts w:ascii="Courier New" w:hAnsi="Courier New" w:cs="Courier New"/>
    </w:rPr>
  </w:style>
  <w:style w:type="character" w:customStyle="1" w:styleId="WW8Num13z2">
    <w:name w:val="WW8Num13z2"/>
    <w:rsid w:val="007140E3"/>
    <w:rPr>
      <w:rFonts w:ascii="Wingdings" w:hAnsi="Wingdings"/>
    </w:rPr>
  </w:style>
  <w:style w:type="character" w:customStyle="1" w:styleId="WW8Num16z1">
    <w:name w:val="WW8Num16z1"/>
    <w:rsid w:val="007140E3"/>
    <w:rPr>
      <w:rFonts w:ascii="Courier New" w:hAnsi="Courier New" w:cs="Courier New"/>
    </w:rPr>
  </w:style>
  <w:style w:type="character" w:customStyle="1" w:styleId="WW8Num16z2">
    <w:name w:val="WW8Num16z2"/>
    <w:rsid w:val="007140E3"/>
    <w:rPr>
      <w:rFonts w:ascii="Wingdings" w:hAnsi="Wingdings"/>
    </w:rPr>
  </w:style>
  <w:style w:type="character" w:customStyle="1" w:styleId="WW8Num19z1">
    <w:name w:val="WW8Num19z1"/>
    <w:rsid w:val="007140E3"/>
    <w:rPr>
      <w:rFonts w:ascii="Courier New" w:hAnsi="Courier New" w:cs="Courier New"/>
    </w:rPr>
  </w:style>
  <w:style w:type="character" w:customStyle="1" w:styleId="WW8Num19z2">
    <w:name w:val="WW8Num19z2"/>
    <w:rsid w:val="007140E3"/>
    <w:rPr>
      <w:rFonts w:ascii="Wingdings" w:hAnsi="Wingdings"/>
    </w:rPr>
  </w:style>
  <w:style w:type="character" w:customStyle="1" w:styleId="WW8Num21z1">
    <w:name w:val="WW8Num21z1"/>
    <w:rsid w:val="007140E3"/>
    <w:rPr>
      <w:rFonts w:ascii="Courier New" w:hAnsi="Courier New" w:cs="Courier New"/>
    </w:rPr>
  </w:style>
  <w:style w:type="character" w:customStyle="1" w:styleId="WW8Num21z2">
    <w:name w:val="WW8Num21z2"/>
    <w:rsid w:val="007140E3"/>
    <w:rPr>
      <w:rFonts w:ascii="Wingdings" w:hAnsi="Wingdings"/>
    </w:rPr>
  </w:style>
  <w:style w:type="character" w:customStyle="1" w:styleId="WW8Num22z1">
    <w:name w:val="WW8Num22z1"/>
    <w:rsid w:val="007140E3"/>
    <w:rPr>
      <w:rFonts w:ascii="Courier New" w:hAnsi="Courier New" w:cs="Courier New"/>
    </w:rPr>
  </w:style>
  <w:style w:type="character" w:customStyle="1" w:styleId="WW8Num22z2">
    <w:name w:val="WW8Num22z2"/>
    <w:rsid w:val="007140E3"/>
    <w:rPr>
      <w:rFonts w:ascii="Wingdings" w:hAnsi="Wingdings"/>
    </w:rPr>
  </w:style>
  <w:style w:type="character" w:customStyle="1" w:styleId="WW8Num29z1">
    <w:name w:val="WW8Num29z1"/>
    <w:rsid w:val="007140E3"/>
    <w:rPr>
      <w:rFonts w:ascii="Courier New" w:hAnsi="Courier New" w:cs="Courier New"/>
    </w:rPr>
  </w:style>
  <w:style w:type="character" w:customStyle="1" w:styleId="WW8Num29z2">
    <w:name w:val="WW8Num29z2"/>
    <w:rsid w:val="007140E3"/>
    <w:rPr>
      <w:rFonts w:ascii="Wingdings" w:hAnsi="Wingdings"/>
    </w:rPr>
  </w:style>
  <w:style w:type="character" w:customStyle="1" w:styleId="WW8Num31z0">
    <w:name w:val="WW8Num31z0"/>
    <w:rsid w:val="007140E3"/>
    <w:rPr>
      <w:rFonts w:ascii="Times New Roman" w:hAnsi="Times New Roman" w:cs="Times New Roman"/>
    </w:rPr>
  </w:style>
  <w:style w:type="character" w:customStyle="1" w:styleId="WW8Num32z0">
    <w:name w:val="WW8Num32z0"/>
    <w:rsid w:val="007140E3"/>
    <w:rPr>
      <w:rFonts w:ascii="Symbol" w:hAnsi="Symbol"/>
    </w:rPr>
  </w:style>
  <w:style w:type="character" w:customStyle="1" w:styleId="WW8Num32z1">
    <w:name w:val="WW8Num32z1"/>
    <w:rsid w:val="007140E3"/>
    <w:rPr>
      <w:rFonts w:ascii="Courier New" w:hAnsi="Courier New" w:cs="Courier New"/>
    </w:rPr>
  </w:style>
  <w:style w:type="character" w:customStyle="1" w:styleId="WW8Num32z2">
    <w:name w:val="WW8Num32z2"/>
    <w:rsid w:val="007140E3"/>
    <w:rPr>
      <w:rFonts w:ascii="Wingdings" w:hAnsi="Wingdings"/>
    </w:rPr>
  </w:style>
  <w:style w:type="character" w:customStyle="1" w:styleId="WW8NumSt1z0">
    <w:name w:val="WW8NumSt1z0"/>
    <w:rsid w:val="007140E3"/>
    <w:rPr>
      <w:rFonts w:ascii="Times New Roman" w:hAnsi="Times New Roman" w:cs="Times New Roman"/>
    </w:rPr>
  </w:style>
  <w:style w:type="character" w:customStyle="1" w:styleId="WW8NumSt13z0">
    <w:name w:val="WW8NumSt13z0"/>
    <w:rsid w:val="007140E3"/>
    <w:rPr>
      <w:rFonts w:ascii="Arial" w:hAnsi="Arial" w:cs="Arial"/>
    </w:rPr>
  </w:style>
  <w:style w:type="character" w:customStyle="1" w:styleId="WW8NumSt15z0">
    <w:name w:val="WW8NumSt15z0"/>
    <w:rsid w:val="007140E3"/>
    <w:rPr>
      <w:rFonts w:ascii="Times New Roman" w:hAnsi="Times New Roman" w:cs="Times New Roman"/>
    </w:rPr>
  </w:style>
  <w:style w:type="character" w:customStyle="1" w:styleId="WW8NumSt21z0">
    <w:name w:val="WW8NumSt21z0"/>
    <w:rsid w:val="007140E3"/>
    <w:rPr>
      <w:rFonts w:ascii="Times New Roman" w:hAnsi="Times New Roman" w:cs="Times New Roman"/>
    </w:rPr>
  </w:style>
  <w:style w:type="character" w:customStyle="1" w:styleId="WW8NumSt22z0">
    <w:name w:val="WW8NumSt22z0"/>
    <w:rsid w:val="007140E3"/>
    <w:rPr>
      <w:rFonts w:ascii="Times New Roman" w:hAnsi="Times New Roman" w:cs="Times New Roman"/>
    </w:rPr>
  </w:style>
  <w:style w:type="character" w:customStyle="1" w:styleId="WW8NumSt23z0">
    <w:name w:val="WW8NumSt23z0"/>
    <w:rsid w:val="007140E3"/>
    <w:rPr>
      <w:rFonts w:ascii="Times New Roman" w:hAnsi="Times New Roman" w:cs="Times New Roman"/>
    </w:rPr>
  </w:style>
  <w:style w:type="character" w:customStyle="1" w:styleId="WW8NumSt25z0">
    <w:name w:val="WW8NumSt25z0"/>
    <w:rsid w:val="007140E3"/>
    <w:rPr>
      <w:rFonts w:ascii="Times New Roman" w:hAnsi="Times New Roman" w:cs="Times New Roman"/>
    </w:rPr>
  </w:style>
  <w:style w:type="character" w:customStyle="1" w:styleId="WW8NumSt26z0">
    <w:name w:val="WW8NumSt26z0"/>
    <w:rsid w:val="007140E3"/>
    <w:rPr>
      <w:rFonts w:ascii="Times New Roman" w:hAnsi="Times New Roman" w:cs="Times New Roman"/>
    </w:rPr>
  </w:style>
  <w:style w:type="character" w:customStyle="1" w:styleId="WW8NumSt38z0">
    <w:name w:val="WW8NumSt38z0"/>
    <w:rsid w:val="007140E3"/>
    <w:rPr>
      <w:rFonts w:ascii="Times New Roman" w:hAnsi="Times New Roman" w:cs="Times New Roman"/>
    </w:rPr>
  </w:style>
  <w:style w:type="character" w:customStyle="1" w:styleId="WW8NumSt39z0">
    <w:name w:val="WW8NumSt39z0"/>
    <w:rsid w:val="007140E3"/>
    <w:rPr>
      <w:rFonts w:ascii="Times New Roman" w:hAnsi="Times New Roman" w:cs="Times New Roman"/>
    </w:rPr>
  </w:style>
  <w:style w:type="character" w:customStyle="1" w:styleId="WW8NumSt40z0">
    <w:name w:val="WW8NumSt40z0"/>
    <w:rsid w:val="007140E3"/>
    <w:rPr>
      <w:rFonts w:ascii="Times New Roman" w:hAnsi="Times New Roman" w:cs="Times New Roman"/>
    </w:rPr>
  </w:style>
  <w:style w:type="character" w:customStyle="1" w:styleId="11">
    <w:name w:val="Основной шрифт абзаца1"/>
    <w:rsid w:val="007140E3"/>
  </w:style>
  <w:style w:type="character" w:customStyle="1" w:styleId="RTFNum21">
    <w:name w:val="RTF_Num 2 1"/>
    <w:rsid w:val="007140E3"/>
  </w:style>
  <w:style w:type="character" w:customStyle="1" w:styleId="a4">
    <w:name w:val="Символ нумерации"/>
    <w:rsid w:val="007140E3"/>
  </w:style>
  <w:style w:type="paragraph" w:customStyle="1" w:styleId="10">
    <w:name w:val="Заголовок1"/>
    <w:basedOn w:val="a"/>
    <w:next w:val="a0"/>
    <w:rsid w:val="007140E3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0">
    <w:name w:val="Body Text"/>
    <w:basedOn w:val="a"/>
    <w:semiHidden/>
    <w:rsid w:val="007140E3"/>
    <w:pPr>
      <w:spacing w:after="120"/>
    </w:pPr>
  </w:style>
  <w:style w:type="paragraph" w:styleId="a5">
    <w:name w:val="List"/>
    <w:basedOn w:val="a0"/>
    <w:semiHidden/>
    <w:rsid w:val="007140E3"/>
    <w:rPr>
      <w:rFonts w:cs="Tahoma"/>
    </w:rPr>
  </w:style>
  <w:style w:type="paragraph" w:customStyle="1" w:styleId="20">
    <w:name w:val="Название2"/>
    <w:basedOn w:val="a"/>
    <w:rsid w:val="007140E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rsid w:val="007140E3"/>
    <w:pPr>
      <w:suppressLineNumbers/>
    </w:pPr>
    <w:rPr>
      <w:rFonts w:cs="Tahoma"/>
    </w:rPr>
  </w:style>
  <w:style w:type="paragraph" w:customStyle="1" w:styleId="12">
    <w:name w:val="Название1"/>
    <w:basedOn w:val="a"/>
    <w:rsid w:val="007140E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rsid w:val="007140E3"/>
    <w:pPr>
      <w:suppressLineNumbers/>
    </w:pPr>
    <w:rPr>
      <w:rFonts w:cs="Tahoma"/>
    </w:rPr>
  </w:style>
  <w:style w:type="paragraph" w:customStyle="1" w:styleId="14">
    <w:name w:val="Схема документа1"/>
    <w:basedOn w:val="a"/>
    <w:rsid w:val="007140E3"/>
    <w:pPr>
      <w:shd w:val="clear" w:color="auto" w:fill="000080"/>
    </w:pPr>
    <w:rPr>
      <w:rFonts w:ascii="Tahoma" w:hAnsi="Tahoma" w:cs="Tahoma"/>
    </w:rPr>
  </w:style>
  <w:style w:type="paragraph" w:styleId="a6">
    <w:name w:val="Title"/>
    <w:basedOn w:val="a"/>
    <w:next w:val="a0"/>
    <w:qFormat/>
    <w:rsid w:val="007140E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7">
    <w:name w:val="Subtitle"/>
    <w:basedOn w:val="10"/>
    <w:next w:val="a0"/>
    <w:qFormat/>
    <w:rsid w:val="007140E3"/>
    <w:pPr>
      <w:jc w:val="center"/>
    </w:pPr>
    <w:rPr>
      <w:i/>
      <w:iCs/>
    </w:rPr>
  </w:style>
  <w:style w:type="paragraph" w:customStyle="1" w:styleId="15">
    <w:name w:val="Название объекта1"/>
    <w:basedOn w:val="a"/>
    <w:rsid w:val="007140E3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7140E3"/>
    <w:rPr>
      <w:rFonts w:cs="Tahoma"/>
    </w:rPr>
  </w:style>
  <w:style w:type="paragraph" w:customStyle="1" w:styleId="a8">
    <w:name w:val="Содержимое таблицы"/>
    <w:basedOn w:val="a"/>
    <w:rsid w:val="007140E3"/>
    <w:pPr>
      <w:suppressLineNumbers/>
    </w:pPr>
  </w:style>
  <w:style w:type="paragraph" w:customStyle="1" w:styleId="a9">
    <w:name w:val="Заголовок таблицы"/>
    <w:basedOn w:val="a8"/>
    <w:rsid w:val="007140E3"/>
    <w:pPr>
      <w:jc w:val="center"/>
    </w:pPr>
    <w:rPr>
      <w:b/>
      <w:bCs/>
    </w:rPr>
  </w:style>
  <w:style w:type="paragraph" w:customStyle="1" w:styleId="aa">
    <w:name w:val="Содержимое врезки"/>
    <w:basedOn w:val="a0"/>
    <w:rsid w:val="007140E3"/>
  </w:style>
  <w:style w:type="paragraph" w:customStyle="1" w:styleId="ab">
    <w:name w:val="Чертежный"/>
    <w:rsid w:val="007140E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c">
    <w:name w:val="footer"/>
    <w:basedOn w:val="a"/>
    <w:semiHidden/>
    <w:rsid w:val="007140E3"/>
    <w:pPr>
      <w:suppressLineNumbers/>
      <w:tabs>
        <w:tab w:val="center" w:pos="5071"/>
        <w:tab w:val="right" w:pos="10143"/>
      </w:tabs>
    </w:pPr>
  </w:style>
  <w:style w:type="paragraph" w:styleId="ad">
    <w:name w:val="Balloon Text"/>
    <w:basedOn w:val="a"/>
    <w:link w:val="ae"/>
    <w:uiPriority w:val="99"/>
    <w:semiHidden/>
    <w:unhideWhenUsed/>
    <w:rsid w:val="002C4E0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C4E0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ПОДГОТОВКИ, РУКОВОДСТВА И ЗАЩИТЫ</vt:lpstr>
    </vt:vector>
  </TitlesOfParts>
  <Company>SPecialiST RePack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ПОДГОТОВКИ, РУКОВОДСТВА И ЗАЩИТЫ</dc:title>
  <dc:creator>Пользователь</dc:creator>
  <cp:lastModifiedBy>Q</cp:lastModifiedBy>
  <cp:revision>5</cp:revision>
  <cp:lastPrinted>2010-01-28T10:25:00Z</cp:lastPrinted>
  <dcterms:created xsi:type="dcterms:W3CDTF">2023-10-30T07:57:00Z</dcterms:created>
  <dcterms:modified xsi:type="dcterms:W3CDTF">2023-10-30T08:21:00Z</dcterms:modified>
</cp:coreProperties>
</file>