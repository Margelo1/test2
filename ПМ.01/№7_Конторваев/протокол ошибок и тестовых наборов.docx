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51463" w:rsidRPr="00BA5182" w:rsidRDefault="00C51463" w:rsidP="00BA5182">
      <w:pPr>
        <w:shd w:val="clear" w:color="auto" w:fill="FFFFFF"/>
        <w:spacing w:before="86" w:line="259" w:lineRule="exact"/>
        <w:ind w:left="5812" w:firstLine="2062"/>
        <w:rPr>
          <w:color w:val="000000"/>
          <w:spacing w:val="-3"/>
          <w:sz w:val="28"/>
          <w:szCs w:val="28"/>
        </w:rPr>
      </w:pPr>
      <w:r w:rsidRPr="00BA5182">
        <w:rPr>
          <w:color w:val="000000"/>
          <w:spacing w:val="-3"/>
          <w:sz w:val="28"/>
          <w:szCs w:val="28"/>
        </w:rPr>
        <w:t>Протокол ошибок</w:t>
      </w:r>
    </w:p>
    <w:p w:rsidR="00C51463" w:rsidRPr="00BA5182" w:rsidRDefault="00C51463">
      <w:pPr>
        <w:spacing w:after="264" w:line="1" w:lineRule="exact"/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91"/>
        <w:gridCol w:w="1978"/>
        <w:gridCol w:w="2122"/>
        <w:gridCol w:w="4691"/>
      </w:tblGrid>
      <w:tr w:rsidR="00C51463" w:rsidRPr="00BA5182" w:rsidTr="00013034">
        <w:trPr>
          <w:trHeight w:hRule="exact" w:val="675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rPr>
                <w:color w:val="000000"/>
                <w:spacing w:val="-5"/>
                <w:sz w:val="28"/>
                <w:szCs w:val="28"/>
              </w:rPr>
            </w:pPr>
            <w:r w:rsidRPr="00BA5182">
              <w:rPr>
                <w:color w:val="000000"/>
                <w:spacing w:val="-5"/>
                <w:sz w:val="28"/>
                <w:szCs w:val="28"/>
              </w:rPr>
              <w:t>Код ошибки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30" w:lineRule="exact"/>
              <w:ind w:right="96"/>
              <w:rPr>
                <w:color w:val="000000"/>
                <w:spacing w:val="-7"/>
                <w:sz w:val="28"/>
                <w:szCs w:val="28"/>
              </w:rPr>
            </w:pPr>
            <w:r w:rsidRPr="00BA5182">
              <w:rPr>
                <w:color w:val="000000"/>
                <w:spacing w:val="-2"/>
                <w:sz w:val="28"/>
                <w:szCs w:val="28"/>
              </w:rPr>
              <w:t>Сообщение об ошиб</w:t>
            </w:r>
            <w:r w:rsidRPr="00BA5182">
              <w:rPr>
                <w:color w:val="000000"/>
                <w:spacing w:val="-7"/>
                <w:sz w:val="28"/>
                <w:szCs w:val="28"/>
              </w:rPr>
              <w:t>ке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rPr>
                <w:color w:val="000000"/>
                <w:spacing w:val="-3"/>
                <w:sz w:val="28"/>
                <w:szCs w:val="28"/>
              </w:rPr>
            </w:pPr>
            <w:r w:rsidRPr="00BA5182">
              <w:rPr>
                <w:color w:val="000000"/>
                <w:spacing w:val="-3"/>
                <w:sz w:val="28"/>
                <w:szCs w:val="28"/>
              </w:rPr>
              <w:t>Меры по исправлению</w:t>
            </w:r>
          </w:p>
        </w:tc>
      </w:tr>
      <w:tr w:rsidR="00C51463" w:rsidRPr="00BA5182" w:rsidTr="00C00EBF">
        <w:trPr>
          <w:trHeight w:hRule="exact" w:val="1564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38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2715EA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2715EA" w:rsidRDefault="002715EA">
            <w:pPr>
              <w:shd w:val="clear" w:color="auto" w:fill="FFFFFF"/>
              <w:snapToGrid w:val="0"/>
              <w:ind w:left="5"/>
              <w:rPr>
                <w:bCs/>
                <w:color w:val="000000"/>
                <w:sz w:val="28"/>
                <w:szCs w:val="28"/>
              </w:rPr>
            </w:pPr>
            <w:r w:rsidRPr="002715EA">
              <w:rPr>
                <w:bCs/>
                <w:color w:val="000000"/>
                <w:sz w:val="28"/>
                <w:szCs w:val="28"/>
              </w:rPr>
              <w:t>Отсутствует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Default="00C00EBF" w:rsidP="00C00EBF">
            <w:pPr>
              <w:shd w:val="clear" w:color="auto" w:fill="FFFFFF"/>
              <w:snapToGrid w:val="0"/>
              <w:spacing w:line="274" w:lineRule="exact"/>
              <w:ind w:right="77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Не делал проверку на нахождение двухзначных чисел, которые заканчиваются на «2»</w:t>
            </w:r>
          </w:p>
          <w:p w:rsidR="00C00EBF" w:rsidRPr="00BA5182" w:rsidRDefault="00C00EBF" w:rsidP="00C00EBF">
            <w:pPr>
              <w:shd w:val="clear" w:color="auto" w:fill="FFFFFF"/>
              <w:snapToGrid w:val="0"/>
              <w:spacing w:line="274" w:lineRule="exact"/>
              <w:ind w:right="77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Добавил подсчет и проверку таких чисел</w:t>
            </w:r>
          </w:p>
        </w:tc>
      </w:tr>
      <w:tr w:rsidR="00C51463" w:rsidRPr="00BA5182" w:rsidTr="002715EA">
        <w:trPr>
          <w:trHeight w:hRule="exact" w:val="2503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9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3627AB" w:rsidP="002715EA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</w:rPr>
            </w:pPr>
            <w:proofErr w:type="spellStart"/>
            <w:r w:rsidRPr="002715EA">
              <w:rPr>
                <w:color w:val="000000"/>
                <w:sz w:val="28"/>
                <w:szCs w:val="28"/>
                <w:lang w:val="en-US"/>
              </w:rPr>
              <w:t>TypeError</w:t>
            </w:r>
            <w:proofErr w:type="spellEnd"/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2715EA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  <w:lang w:val="en-US"/>
              </w:rPr>
            </w:pPr>
            <w:r w:rsidRPr="002715EA">
              <w:rPr>
                <w:color w:val="000000"/>
                <w:sz w:val="28"/>
                <w:szCs w:val="28"/>
                <w:lang w:val="en-US"/>
              </w:rPr>
              <w:t xml:space="preserve">sequence item 0: expected </w:t>
            </w:r>
            <w:proofErr w:type="spellStart"/>
            <w:r w:rsidRPr="002715EA">
              <w:rPr>
                <w:color w:val="000000"/>
                <w:sz w:val="28"/>
                <w:szCs w:val="28"/>
                <w:lang w:val="en-US"/>
              </w:rPr>
              <w:t>str</w:t>
            </w:r>
            <w:proofErr w:type="spellEnd"/>
            <w:r w:rsidRPr="002715EA">
              <w:rPr>
                <w:color w:val="000000"/>
                <w:sz w:val="28"/>
                <w:szCs w:val="28"/>
                <w:lang w:val="en-US"/>
              </w:rPr>
              <w:t xml:space="preserve"> instance, </w:t>
            </w:r>
            <w:proofErr w:type="spellStart"/>
            <w:r w:rsidRPr="002715EA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2715EA">
              <w:rPr>
                <w:color w:val="000000"/>
                <w:sz w:val="28"/>
                <w:szCs w:val="28"/>
                <w:lang w:val="en-US"/>
              </w:rPr>
              <w:t xml:space="preserve"> found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2715EA" w:rsidRDefault="002715EA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 функцию </w:t>
            </w:r>
            <w:r>
              <w:rPr>
                <w:color w:val="000000"/>
                <w:sz w:val="28"/>
                <w:szCs w:val="28"/>
                <w:lang w:val="en-US"/>
              </w:rPr>
              <w:t>join</w:t>
            </w:r>
            <w:r w:rsidRPr="002715E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был передан список чисел, исправлено переводом всех чисел в строки</w:t>
            </w:r>
          </w:p>
        </w:tc>
      </w:tr>
      <w:tr w:rsidR="002715EA" w:rsidRPr="00BA5182" w:rsidTr="002715EA">
        <w:trPr>
          <w:trHeight w:hRule="exact" w:val="2503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715EA" w:rsidRPr="00BA5182" w:rsidRDefault="002715EA">
            <w:pPr>
              <w:shd w:val="clear" w:color="auto" w:fill="FFFFFF"/>
              <w:snapToGrid w:val="0"/>
              <w:ind w:left="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715EA" w:rsidRPr="003627AB" w:rsidRDefault="003627AB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</w:rPr>
            </w:pPr>
            <w:proofErr w:type="spellStart"/>
            <w:r w:rsidRPr="002715EA">
              <w:rPr>
                <w:color w:val="000000"/>
                <w:sz w:val="28"/>
                <w:szCs w:val="28"/>
                <w:lang w:val="en-US"/>
              </w:rPr>
              <w:t>UnicodeDecodeError</w:t>
            </w:r>
            <w:proofErr w:type="spellEnd"/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715EA" w:rsidRPr="002715EA" w:rsidRDefault="002715EA" w:rsidP="002715EA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  <w:lang w:val="en-US"/>
              </w:rPr>
            </w:pPr>
            <w:r w:rsidRPr="002715EA">
              <w:rPr>
                <w:color w:val="000000"/>
                <w:sz w:val="28"/>
                <w:szCs w:val="28"/>
                <w:lang w:val="en-US"/>
              </w:rPr>
              <w:t>utf-8' codec can't decode byte 0xc1 in position 0: invalid</w:t>
            </w:r>
          </w:p>
          <w:p w:rsidR="002715EA" w:rsidRPr="002715EA" w:rsidRDefault="002715EA" w:rsidP="002715EA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  <w:lang w:val="en-US"/>
              </w:rPr>
            </w:pPr>
            <w:r w:rsidRPr="002715EA">
              <w:rPr>
                <w:color w:val="000000"/>
                <w:sz w:val="28"/>
                <w:szCs w:val="28"/>
                <w:lang w:val="en-US"/>
              </w:rPr>
              <w:t>start byte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15EA" w:rsidRDefault="002715EA" w:rsidP="002715EA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При считывании файла не учитывалась его кодировка. </w:t>
            </w:r>
          </w:p>
          <w:p w:rsidR="002715EA" w:rsidRPr="002715EA" w:rsidRDefault="002715EA" w:rsidP="002715EA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Переместил считывание</w:t>
            </w:r>
            <w:r w:rsidRPr="002715E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файла в блок </w:t>
            </w:r>
            <w:r>
              <w:rPr>
                <w:color w:val="000000"/>
                <w:sz w:val="28"/>
                <w:szCs w:val="28"/>
                <w:lang w:val="en-US"/>
              </w:rPr>
              <w:t>try</w:t>
            </w:r>
            <w:r w:rsidRPr="002715EA"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except</w:t>
            </w:r>
          </w:p>
        </w:tc>
      </w:tr>
      <w:tr w:rsidR="00C00EBF" w:rsidRPr="00C00EBF" w:rsidTr="002715EA">
        <w:trPr>
          <w:trHeight w:hRule="exact" w:val="2503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00EBF" w:rsidRDefault="00C00EBF">
            <w:pPr>
              <w:shd w:val="clear" w:color="auto" w:fill="FFFFFF"/>
              <w:snapToGrid w:val="0"/>
              <w:ind w:left="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00EBF" w:rsidRPr="002715EA" w:rsidRDefault="00C00EBF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C00EBF">
              <w:rPr>
                <w:color w:val="000000"/>
                <w:sz w:val="28"/>
                <w:szCs w:val="28"/>
                <w:lang w:val="en-US"/>
              </w:rPr>
              <w:t>ValueError</w:t>
            </w:r>
            <w:proofErr w:type="spellEnd"/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00EBF" w:rsidRPr="002715EA" w:rsidRDefault="00C00EBF" w:rsidP="002715EA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  <w:lang w:val="en-US"/>
              </w:rPr>
            </w:pPr>
            <w:r w:rsidRPr="00C00EBF">
              <w:rPr>
                <w:color w:val="000000"/>
                <w:sz w:val="28"/>
                <w:szCs w:val="28"/>
                <w:lang w:val="en-US"/>
              </w:rPr>
              <w:t xml:space="preserve">invalid literal for </w:t>
            </w:r>
            <w:proofErr w:type="spellStart"/>
            <w:r w:rsidRPr="00C00EBF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C00EBF">
              <w:rPr>
                <w:color w:val="000000"/>
                <w:sz w:val="28"/>
                <w:szCs w:val="28"/>
                <w:lang w:val="en-US"/>
              </w:rPr>
              <w:t>() with base 10: '\ufeff42'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0EBF" w:rsidRPr="00C00EBF" w:rsidRDefault="00C00EBF" w:rsidP="002715EA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При считывании файла в </w:t>
            </w:r>
            <w:r>
              <w:rPr>
                <w:color w:val="000000"/>
                <w:sz w:val="28"/>
                <w:szCs w:val="28"/>
                <w:lang w:val="en-US"/>
              </w:rPr>
              <w:t>UTF</w:t>
            </w:r>
            <w:r w:rsidRPr="00C00EBF">
              <w:rPr>
                <w:color w:val="000000"/>
                <w:sz w:val="28"/>
                <w:szCs w:val="28"/>
              </w:rPr>
              <w:t>-8</w:t>
            </w:r>
            <w:r>
              <w:rPr>
                <w:color w:val="000000"/>
                <w:sz w:val="28"/>
                <w:szCs w:val="28"/>
              </w:rPr>
              <w:t xml:space="preserve"> удалил символ «</w:t>
            </w:r>
            <w:r w:rsidRPr="00C00EBF">
              <w:rPr>
                <w:color w:val="000000"/>
                <w:sz w:val="28"/>
                <w:szCs w:val="28"/>
              </w:rPr>
              <w:t>\</w:t>
            </w:r>
            <w:proofErr w:type="spellStart"/>
            <w:r w:rsidRPr="00C00EBF">
              <w:rPr>
                <w:color w:val="000000"/>
                <w:sz w:val="28"/>
                <w:szCs w:val="28"/>
              </w:rPr>
              <w:t>ufeff</w:t>
            </w:r>
            <w:proofErr w:type="spellEnd"/>
            <w:r>
              <w:rPr>
                <w:color w:val="000000"/>
                <w:sz w:val="28"/>
                <w:szCs w:val="28"/>
              </w:rPr>
              <w:t>»</w:t>
            </w:r>
          </w:p>
        </w:tc>
      </w:tr>
    </w:tbl>
    <w:p w:rsidR="00C51463" w:rsidRPr="00C00EBF" w:rsidRDefault="00C51463">
      <w:pPr>
        <w:shd w:val="clear" w:color="auto" w:fill="FFFFFF"/>
        <w:tabs>
          <w:tab w:val="left" w:pos="792"/>
        </w:tabs>
        <w:spacing w:line="413" w:lineRule="exact"/>
        <w:ind w:left="125"/>
        <w:rPr>
          <w:b/>
          <w:bCs/>
          <w:color w:val="000000"/>
          <w:spacing w:val="-3"/>
          <w:w w:val="93"/>
          <w:sz w:val="28"/>
          <w:szCs w:val="28"/>
        </w:rPr>
      </w:pPr>
    </w:p>
    <w:p w:rsidR="00C51463" w:rsidRPr="00BA5182" w:rsidRDefault="00C51463">
      <w:pPr>
        <w:shd w:val="clear" w:color="auto" w:fill="FFFFFF"/>
        <w:tabs>
          <w:tab w:val="left" w:pos="792"/>
        </w:tabs>
        <w:spacing w:line="413" w:lineRule="exact"/>
        <w:ind w:left="125"/>
        <w:jc w:val="center"/>
        <w:rPr>
          <w:b/>
          <w:bCs/>
          <w:color w:val="000000"/>
          <w:spacing w:val="-3"/>
          <w:w w:val="93"/>
          <w:sz w:val="28"/>
          <w:szCs w:val="28"/>
        </w:rPr>
      </w:pPr>
      <w:r w:rsidRPr="00BA5182">
        <w:rPr>
          <w:b/>
          <w:bCs/>
          <w:color w:val="000000"/>
          <w:spacing w:val="-3"/>
          <w:w w:val="93"/>
          <w:sz w:val="28"/>
          <w:szCs w:val="28"/>
        </w:rPr>
        <w:t>Тестирование программы.</w:t>
      </w:r>
    </w:p>
    <w:p w:rsidR="00C51463" w:rsidRPr="00BA5182" w:rsidRDefault="00C51463">
      <w:pPr>
        <w:shd w:val="clear" w:color="auto" w:fill="FFFFFF"/>
        <w:spacing w:line="413" w:lineRule="exact"/>
        <w:ind w:left="130" w:right="14"/>
        <w:jc w:val="both"/>
        <w:rPr>
          <w:color w:val="000000"/>
          <w:spacing w:val="-3"/>
          <w:w w:val="93"/>
          <w:sz w:val="28"/>
          <w:szCs w:val="28"/>
        </w:rPr>
      </w:pPr>
      <w:r w:rsidRPr="00BA5182">
        <w:rPr>
          <w:color w:val="000000"/>
          <w:w w:val="93"/>
          <w:sz w:val="28"/>
          <w:szCs w:val="28"/>
          <w:u w:val="single"/>
        </w:rPr>
        <w:t>Функциональное тестирование</w:t>
      </w:r>
      <w:r w:rsidRPr="00BA5182">
        <w:rPr>
          <w:color w:val="000000"/>
          <w:w w:val="93"/>
          <w:sz w:val="28"/>
          <w:szCs w:val="28"/>
        </w:rPr>
        <w:t xml:space="preserve"> - провести проверку всех функций программы (пунктов меню, </w:t>
      </w:r>
      <w:r w:rsidRPr="00BA5182">
        <w:rPr>
          <w:color w:val="000000"/>
          <w:spacing w:val="-3"/>
          <w:w w:val="93"/>
          <w:sz w:val="28"/>
          <w:szCs w:val="28"/>
        </w:rPr>
        <w:t>кнопок и т.п.) на работоспособность. Результаты оформить в виде таблицы.</w:t>
      </w:r>
    </w:p>
    <w:p w:rsidR="00C51463" w:rsidRPr="00BA5182" w:rsidRDefault="00C51463">
      <w:pPr>
        <w:shd w:val="clear" w:color="auto" w:fill="FFFFFF"/>
        <w:spacing w:before="5" w:line="413" w:lineRule="exact"/>
        <w:ind w:left="134" w:right="19"/>
        <w:jc w:val="both"/>
        <w:rPr>
          <w:color w:val="000000"/>
          <w:spacing w:val="-4"/>
          <w:w w:val="93"/>
          <w:sz w:val="28"/>
          <w:szCs w:val="28"/>
        </w:rPr>
      </w:pPr>
      <w:r w:rsidRPr="00BA5182">
        <w:rPr>
          <w:color w:val="000000"/>
          <w:w w:val="93"/>
          <w:sz w:val="28"/>
          <w:szCs w:val="28"/>
          <w:u w:val="single"/>
        </w:rPr>
        <w:t>Тестирование приложения</w:t>
      </w:r>
      <w:r w:rsidRPr="00BA5182">
        <w:rPr>
          <w:color w:val="000000"/>
          <w:w w:val="93"/>
          <w:sz w:val="28"/>
          <w:szCs w:val="28"/>
        </w:rPr>
        <w:t xml:space="preserve"> - отобразить работу пользователя с программой, порядок его действий. </w:t>
      </w:r>
      <w:r w:rsidRPr="00BA5182">
        <w:rPr>
          <w:color w:val="000000"/>
          <w:spacing w:val="-4"/>
          <w:w w:val="93"/>
          <w:sz w:val="28"/>
          <w:szCs w:val="28"/>
        </w:rPr>
        <w:t>Результаты оформить в виде таблицы.</w:t>
      </w:r>
    </w:p>
    <w:p w:rsidR="00C51463" w:rsidRPr="00BA5182" w:rsidRDefault="00C51463" w:rsidP="00BA5182">
      <w:pPr>
        <w:shd w:val="clear" w:color="auto" w:fill="FFFFFF"/>
        <w:spacing w:line="413" w:lineRule="exact"/>
        <w:ind w:left="130"/>
        <w:jc w:val="both"/>
        <w:rPr>
          <w:color w:val="000000"/>
          <w:spacing w:val="-3"/>
          <w:w w:val="93"/>
          <w:sz w:val="28"/>
          <w:szCs w:val="28"/>
        </w:rPr>
      </w:pPr>
      <w:r w:rsidRPr="00BA5182">
        <w:rPr>
          <w:color w:val="000000"/>
          <w:spacing w:val="-3"/>
          <w:w w:val="93"/>
          <w:sz w:val="28"/>
          <w:szCs w:val="28"/>
          <w:u w:val="single"/>
        </w:rPr>
        <w:t>Жесткое тестирование.</w:t>
      </w:r>
      <w:r w:rsidRPr="00BA5182">
        <w:rPr>
          <w:color w:val="000000"/>
          <w:spacing w:val="-3"/>
          <w:w w:val="93"/>
          <w:sz w:val="28"/>
          <w:szCs w:val="28"/>
        </w:rPr>
        <w:t xml:space="preserve"> Проверить реакцию программы при нарушении ее целостности. Например, </w:t>
      </w:r>
      <w:r w:rsidRPr="00BA5182">
        <w:rPr>
          <w:color w:val="000000"/>
          <w:spacing w:val="-2"/>
          <w:w w:val="93"/>
          <w:sz w:val="28"/>
          <w:szCs w:val="28"/>
        </w:rPr>
        <w:t xml:space="preserve">при </w:t>
      </w:r>
      <w:proofErr w:type="gramStart"/>
      <w:r w:rsidRPr="00BA5182">
        <w:rPr>
          <w:color w:val="000000"/>
          <w:spacing w:val="-2"/>
          <w:w w:val="93"/>
          <w:sz w:val="28"/>
          <w:szCs w:val="28"/>
        </w:rPr>
        <w:t>отсутствии</w:t>
      </w:r>
      <w:proofErr w:type="gramEnd"/>
      <w:r w:rsidRPr="00BA5182">
        <w:rPr>
          <w:color w:val="000000"/>
          <w:spacing w:val="-2"/>
          <w:w w:val="93"/>
          <w:sz w:val="28"/>
          <w:szCs w:val="28"/>
        </w:rPr>
        <w:t xml:space="preserve"> каких либо внешних файлов, в которых содержатся данные для работы приложе</w:t>
      </w:r>
      <w:r w:rsidRPr="00BA5182">
        <w:rPr>
          <w:color w:val="000000"/>
          <w:spacing w:val="-2"/>
          <w:w w:val="93"/>
          <w:sz w:val="28"/>
          <w:szCs w:val="28"/>
        </w:rPr>
        <w:softHyphen/>
      </w:r>
      <w:r w:rsidRPr="00BA5182">
        <w:rPr>
          <w:color w:val="000000"/>
          <w:spacing w:val="-3"/>
          <w:w w:val="93"/>
          <w:sz w:val="28"/>
          <w:szCs w:val="28"/>
        </w:rPr>
        <w:t>ния, на ввод неправильных данных. Резу</w:t>
      </w:r>
      <w:r w:rsidR="00BA5182" w:rsidRPr="00BA5182">
        <w:rPr>
          <w:color w:val="000000"/>
          <w:spacing w:val="-3"/>
          <w:w w:val="93"/>
          <w:sz w:val="28"/>
          <w:szCs w:val="28"/>
        </w:rPr>
        <w:t>льтаты оформить в виде таблицы.</w:t>
      </w:r>
    </w:p>
    <w:p w:rsidR="002715EA" w:rsidRDefault="002715EA">
      <w:pPr>
        <w:widowControl/>
        <w:suppressAutoHyphens w:val="0"/>
        <w:autoSpaceDE/>
        <w:rPr>
          <w:color w:val="000000"/>
          <w:spacing w:val="-3"/>
          <w:w w:val="93"/>
          <w:sz w:val="28"/>
          <w:szCs w:val="28"/>
          <w:u w:val="single"/>
        </w:rPr>
      </w:pPr>
      <w:r>
        <w:rPr>
          <w:color w:val="000000"/>
          <w:spacing w:val="-3"/>
          <w:w w:val="93"/>
          <w:sz w:val="28"/>
          <w:szCs w:val="28"/>
          <w:u w:val="single"/>
        </w:rPr>
        <w:br w:type="page"/>
      </w:r>
    </w:p>
    <w:p w:rsidR="00BA5182" w:rsidRPr="00BA5182" w:rsidRDefault="00BA5182" w:rsidP="00BA5182">
      <w:pPr>
        <w:shd w:val="clear" w:color="auto" w:fill="FFFFFF"/>
        <w:spacing w:line="413" w:lineRule="exact"/>
        <w:ind w:left="130"/>
        <w:jc w:val="right"/>
        <w:rPr>
          <w:color w:val="000000"/>
          <w:spacing w:val="-3"/>
          <w:w w:val="93"/>
          <w:sz w:val="28"/>
          <w:szCs w:val="28"/>
        </w:rPr>
      </w:pPr>
      <w:r>
        <w:rPr>
          <w:color w:val="000000"/>
          <w:spacing w:val="-3"/>
          <w:w w:val="93"/>
          <w:sz w:val="28"/>
          <w:szCs w:val="28"/>
          <w:u w:val="single"/>
        </w:rPr>
        <w:lastRenderedPageBreak/>
        <w:t>Протокол тестовых на</w:t>
      </w:r>
      <w:r w:rsidRPr="00BA5182">
        <w:rPr>
          <w:color w:val="000000"/>
          <w:spacing w:val="-3"/>
          <w:w w:val="93"/>
          <w:sz w:val="28"/>
          <w:szCs w:val="28"/>
          <w:u w:val="single"/>
        </w:rPr>
        <w:t>боров</w:t>
      </w:r>
    </w:p>
    <w:p w:rsidR="00C51463" w:rsidRPr="00BA5182" w:rsidRDefault="00C51463">
      <w:pPr>
        <w:spacing w:after="494" w:line="1" w:lineRule="exact"/>
        <w:rPr>
          <w:sz w:val="28"/>
          <w:szCs w:val="28"/>
        </w:rPr>
      </w:pPr>
    </w:p>
    <w:tbl>
      <w:tblPr>
        <w:tblW w:w="10632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851"/>
        <w:gridCol w:w="4640"/>
        <w:gridCol w:w="1597"/>
        <w:gridCol w:w="3544"/>
      </w:tblGrid>
      <w:tr w:rsidR="00C51463" w:rsidRPr="00BA5182" w:rsidTr="003627AB">
        <w:trPr>
          <w:trHeight w:hRule="exact" w:val="58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74" w:lineRule="exact"/>
              <w:ind w:left="5"/>
              <w:rPr>
                <w:color w:val="000000"/>
                <w:spacing w:val="-1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27"/>
                <w:w w:val="93"/>
                <w:sz w:val="28"/>
                <w:szCs w:val="28"/>
              </w:rPr>
              <w:t>№ те</w:t>
            </w:r>
            <w:r w:rsidRPr="00BA5182">
              <w:rPr>
                <w:color w:val="000000"/>
                <w:spacing w:val="-1"/>
                <w:w w:val="93"/>
                <w:sz w:val="28"/>
                <w:szCs w:val="28"/>
              </w:rPr>
              <w:t>ста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234"/>
              <w:rPr>
                <w:color w:val="000000"/>
                <w:spacing w:val="-6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-6"/>
                <w:w w:val="93"/>
                <w:sz w:val="28"/>
                <w:szCs w:val="28"/>
              </w:rPr>
              <w:t>Исходные данные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74" w:lineRule="exact"/>
              <w:rPr>
                <w:color w:val="000000"/>
                <w:spacing w:val="-7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7"/>
                <w:w w:val="93"/>
                <w:sz w:val="28"/>
                <w:szCs w:val="28"/>
              </w:rPr>
              <w:t>Ожидаемый ре</w:t>
            </w:r>
            <w:r w:rsidRPr="00BA5182">
              <w:rPr>
                <w:color w:val="000000"/>
                <w:spacing w:val="7"/>
                <w:w w:val="93"/>
                <w:sz w:val="28"/>
                <w:szCs w:val="28"/>
              </w:rPr>
              <w:softHyphen/>
            </w:r>
            <w:r w:rsidRPr="00BA5182">
              <w:rPr>
                <w:color w:val="000000"/>
                <w:spacing w:val="-7"/>
                <w:w w:val="93"/>
                <w:sz w:val="28"/>
                <w:szCs w:val="28"/>
              </w:rPr>
              <w:t>зультат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74" w:lineRule="exact"/>
              <w:ind w:right="182"/>
              <w:rPr>
                <w:color w:val="000000"/>
                <w:spacing w:val="-5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-6"/>
                <w:w w:val="93"/>
                <w:sz w:val="28"/>
                <w:szCs w:val="28"/>
              </w:rPr>
              <w:t xml:space="preserve">фактический </w:t>
            </w:r>
            <w:r w:rsidRPr="00BA5182">
              <w:rPr>
                <w:color w:val="000000"/>
                <w:spacing w:val="-5"/>
                <w:w w:val="93"/>
                <w:sz w:val="28"/>
                <w:szCs w:val="28"/>
              </w:rPr>
              <w:t>результат</w:t>
            </w:r>
          </w:p>
        </w:tc>
      </w:tr>
      <w:tr w:rsidR="00C51463" w:rsidRPr="00BA5182" w:rsidTr="003627AB">
        <w:trPr>
          <w:trHeight w:hRule="exact" w:val="362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2715EA" w:rsidRDefault="002715EA">
            <w:pPr>
              <w:shd w:val="clear" w:color="auto" w:fill="FFFFFF"/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715EA" w:rsidRDefault="002715EA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с верными данными:</w:t>
            </w:r>
          </w:p>
          <w:p w:rsidR="00C51463" w:rsidRPr="00BA5182" w:rsidRDefault="002715EA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proofErr w:type="gramStart"/>
            <w:r w:rsidRPr="002715EA">
              <w:rPr>
                <w:sz w:val="28"/>
                <w:szCs w:val="28"/>
              </w:rPr>
              <w:t>42, 52, 27, 69, 1, 22, 86, 20, 33, 29, 52, 5, 93, 59, 8, 52, 93, 100, 52, 6, 62, 2, 80, 37, 21, 42, 84, 39, 47, 93, 32, 42, 42, 52, 12, 7, 5, 22, 89, 12, 33, 24, 30, 89, 66, 84, 68, 42, 47, 17, 86, 73, 49, 68, 87, 37, 43, 26, 71, 85</w:t>
            </w:r>
            <w:proofErr w:type="gramEnd"/>
            <w:r w:rsidRPr="002715EA">
              <w:rPr>
                <w:sz w:val="28"/>
                <w:szCs w:val="28"/>
              </w:rPr>
              <w:t>, 82, 71, 12, 4, 3, 55, 21, 54, 20, 99, 43, 44, 73, 46, 80, 75, 75, 11, 77, 48, 22, 79, 86, 33, 12, 67, 71, 12, 38, 70, 41, 81, 67, 69, 14, 33, 73, 5, 8, 15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2715EA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2715EA">
              <w:rPr>
                <w:sz w:val="28"/>
                <w:szCs w:val="28"/>
              </w:rPr>
              <w:t>82, 62, 52, 52, 52, 52, 52, 42, 42, 42, 42, 42, 32, 22, 22, 22, 12, 12, 12, 12, 12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2715EA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2715EA">
              <w:rPr>
                <w:sz w:val="28"/>
                <w:szCs w:val="28"/>
              </w:rPr>
              <w:t>82, 62, 52, 52, 52, 52, 52, 42, 42, 42, 42, 42, 32, 22, 22, 22, 12, 12, 12, 12, 12</w:t>
            </w:r>
          </w:p>
        </w:tc>
      </w:tr>
      <w:tr w:rsidR="00BA5182" w:rsidRPr="00BA5182" w:rsidTr="003627AB">
        <w:trPr>
          <w:trHeight w:hRule="exact" w:val="212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A5182" w:rsidRPr="00BA5182" w:rsidRDefault="002715EA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A5182" w:rsidRDefault="002715EA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с неверными данными:</w:t>
            </w:r>
          </w:p>
          <w:p w:rsidR="002715EA" w:rsidRPr="00BA5182" w:rsidRDefault="002715EA">
            <w:pPr>
              <w:shd w:val="clear" w:color="auto" w:fill="FFFFFF"/>
              <w:snapToGrid w:val="0"/>
              <w:rPr>
                <w:sz w:val="28"/>
                <w:szCs w:val="28"/>
              </w:rPr>
            </w:pP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A5182" w:rsidRPr="00BA5182" w:rsidRDefault="00C00EBF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Вывод сообщения об ошибке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27AB" w:rsidRDefault="003627AB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</w:t>
            </w:r>
          </w:p>
          <w:p w:rsidR="00BA5182" w:rsidRPr="00BA5182" w:rsidRDefault="003627AB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3627AB">
              <w:rPr>
                <w:sz w:val="28"/>
                <w:szCs w:val="28"/>
              </w:rPr>
              <w:t>Файл неверно заполнен (Количество чисел должно быть не меньше 100)</w:t>
            </w:r>
          </w:p>
        </w:tc>
      </w:tr>
      <w:tr w:rsidR="003627AB" w:rsidRPr="00BA5182" w:rsidTr="003627AB">
        <w:trPr>
          <w:trHeight w:hRule="exact" w:val="212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27AB" w:rsidRDefault="003627AB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27AB" w:rsidRDefault="003627AB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с неверными данными:</w:t>
            </w:r>
          </w:p>
          <w:p w:rsidR="003627AB" w:rsidRDefault="003627AB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proofErr w:type="spellStart"/>
            <w:r w:rsidRPr="003627AB">
              <w:rPr>
                <w:sz w:val="28"/>
                <w:szCs w:val="28"/>
              </w:rPr>
              <w:t>БуКвы</w:t>
            </w:r>
            <w:proofErr w:type="spellEnd"/>
            <w:r w:rsidRPr="003627AB">
              <w:rPr>
                <w:sz w:val="28"/>
                <w:szCs w:val="28"/>
              </w:rPr>
              <w:t xml:space="preserve"> т </w:t>
            </w:r>
            <w:proofErr w:type="spellStart"/>
            <w:r w:rsidRPr="003627AB">
              <w:rPr>
                <w:sz w:val="28"/>
                <w:szCs w:val="28"/>
              </w:rPr>
              <w:t>Ут</w:t>
            </w:r>
            <w:proofErr w:type="spellEnd"/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27AB" w:rsidRDefault="00C00EBF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сообщения об ошибке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27AB" w:rsidRDefault="003627AB" w:rsidP="003627AB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</w:t>
            </w:r>
          </w:p>
          <w:p w:rsidR="003627AB" w:rsidRDefault="003627AB" w:rsidP="003627AB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3627AB">
              <w:rPr>
                <w:sz w:val="28"/>
                <w:szCs w:val="28"/>
              </w:rPr>
              <w:t xml:space="preserve">Файл неверно заполнен </w:t>
            </w:r>
          </w:p>
        </w:tc>
      </w:tr>
      <w:tr w:rsidR="003627AB" w:rsidRPr="00BA5182" w:rsidTr="003627AB">
        <w:trPr>
          <w:trHeight w:hRule="exact" w:val="339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27AB" w:rsidRDefault="003627AB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27AB" w:rsidRDefault="003627AB" w:rsidP="003627AB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с неверными данными:</w:t>
            </w:r>
          </w:p>
          <w:p w:rsidR="003627AB" w:rsidRDefault="003627AB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proofErr w:type="gramStart"/>
            <w:r w:rsidRPr="003627AB">
              <w:rPr>
                <w:sz w:val="28"/>
                <w:szCs w:val="28"/>
              </w:rPr>
              <w:t>42, 52, 27, 69, 1, 22, -86, 20, 33, 29, 52, 5, 93, 59, 8, 52, 93, 100, 52, 6, 62, 2, 80, 37, 21, 42, 84, 39, 47, 93, 32, 42, 42, 52, 12, 7, 5, 22, 89, 12, 33, 24, 30, 89, 66, 84, 68, 42, 47, 17, 86, 73, 49, 68, 87, 37, 43, 26, 71, 85</w:t>
            </w:r>
            <w:proofErr w:type="gramEnd"/>
            <w:r w:rsidRPr="003627AB">
              <w:rPr>
                <w:sz w:val="28"/>
                <w:szCs w:val="28"/>
              </w:rPr>
              <w:t>, 82, 71, 12, 4, 3, 55, 21, 54, 20, 99, 43, 44, 73, 46, 80, 75, 75, 11, 77, 48, 22, 79, 86, 33, 12, 67, 71, 12, 38, 70, 41, 81, 67, 69, 14, 33, 73, 5, 8, 15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27AB" w:rsidRDefault="00C00EBF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сообщения об ошибке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27AB" w:rsidRDefault="003627AB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3627AB">
              <w:rPr>
                <w:sz w:val="28"/>
                <w:szCs w:val="28"/>
              </w:rPr>
              <w:t>Файл неверно заполнен (Числа должны быть натуральными)</w:t>
            </w:r>
          </w:p>
        </w:tc>
      </w:tr>
      <w:tr w:rsidR="003627AB" w:rsidRPr="00BA5182" w:rsidTr="003627AB">
        <w:trPr>
          <w:trHeight w:hRule="exact" w:val="327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27AB" w:rsidRDefault="003627AB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27AB" w:rsidRDefault="003627AB" w:rsidP="003627AB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с неверными данными:</w:t>
            </w:r>
          </w:p>
          <w:p w:rsidR="003627AB" w:rsidRPr="003627AB" w:rsidRDefault="003627AB">
            <w:pPr>
              <w:shd w:val="clear" w:color="auto" w:fill="FFFFFF"/>
              <w:snapToGrid w:val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, 1, 2, 3, 4, 5, 6, 7, 8, 9, 10, 11, 13, 14, 15, 16, 17, 18, 19, 20, 21, 23, 24, 25, 26, 27, 28, 29, 30, 31, 33, 34, 35, 36, 37, 38, 39, 40, 41, 43, 44, 45, 46, 47, 48, 49, 50, 51, 53, 54,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 1, 2, 3, 4, 5, 6, 7, 8, 9</w:t>
            </w:r>
            <w:proofErr w:type="gramEnd"/>
            <w:r>
              <w:rPr>
                <w:sz w:val="28"/>
                <w:szCs w:val="28"/>
                <w:lang w:val="en-US"/>
              </w:rPr>
              <w:t>, 10, 11, 13, 14, 15, 16, 17, 18, 19, 20, 21, 23, 24, 25, 26, 27, 28, 29, 30, 31, 33, 34, 35, 36, 37, 38, 39, 40, 41, 43, 44, 45, 46, 47, 48, 49, 50, 51, 53, 54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27AB" w:rsidRPr="003627AB" w:rsidRDefault="00C00EBF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сообщения об ошибке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27AB" w:rsidRDefault="003627AB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3627AB">
              <w:rPr>
                <w:sz w:val="28"/>
                <w:szCs w:val="28"/>
              </w:rPr>
              <w:t>Файл неверно заполнен (Отсутствуют двухзначные числа, заканчивающиеся на 2)</w:t>
            </w:r>
          </w:p>
        </w:tc>
      </w:tr>
      <w:tr w:rsidR="00F02DE6" w:rsidRPr="00BA5182" w:rsidTr="003627AB">
        <w:trPr>
          <w:trHeight w:hRule="exact" w:val="327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02DE6" w:rsidRDefault="00F02DE6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02DE6" w:rsidRDefault="00F02DE6" w:rsidP="003627AB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Пустое поле с заданными числами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02DE6" w:rsidRDefault="00C00EBF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сообщения об ошибке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2DE6" w:rsidRPr="003627AB" w:rsidRDefault="00F02DE6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Сначала задайте числа</w:t>
            </w:r>
          </w:p>
        </w:tc>
      </w:tr>
      <w:tr w:rsidR="00F02DE6" w:rsidRPr="00BA5182" w:rsidTr="003627AB">
        <w:trPr>
          <w:trHeight w:hRule="exact" w:val="327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02DE6" w:rsidRDefault="00F02DE6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02DE6" w:rsidRDefault="00F02DE6" w:rsidP="003627AB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Пустое поле с результатом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02DE6" w:rsidRDefault="00C00EBF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сообщения об ошибке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2DE6" w:rsidRPr="003627AB" w:rsidRDefault="00F02DE6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 w:rsidRPr="00F02DE6">
              <w:rPr>
                <w:sz w:val="28"/>
                <w:szCs w:val="28"/>
              </w:rPr>
              <w:t>Сначала выполните поиск и сортировку</w:t>
            </w:r>
          </w:p>
        </w:tc>
      </w:tr>
      <w:tr w:rsidR="00F02DE6" w:rsidRPr="00BA5182" w:rsidTr="00F02DE6">
        <w:trPr>
          <w:trHeight w:hRule="exact" w:val="493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02DE6" w:rsidRDefault="00F02DE6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02DE6" w:rsidRPr="00F02DE6" w:rsidRDefault="00F02DE6" w:rsidP="003627AB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«Сгенерировать случайно»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02DE6" w:rsidRDefault="00C00EBF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Заполнение поля «Заданные числа»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2DE6" w:rsidRPr="003627AB" w:rsidRDefault="00F02DE6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proofErr w:type="gramStart"/>
            <w:r w:rsidRPr="00F02DE6">
              <w:rPr>
                <w:sz w:val="28"/>
                <w:szCs w:val="28"/>
              </w:rPr>
              <w:t>92, 78, 30, 52, 332, 42, 335, 326, 163, 84, 32, 79, 324, 10, 8, 22, 494, 351, 257, 388, 62, 95, 386, 130, 224, 42, 113, 413, 22, 99, 82, 194, 149, 20, 232, 42, 0, 59, 391, 97, 2, 496, 164, 220, 94, 12, 311, 364, 201, 160, 52, 380, 97, 106, 13, 52, 164, 451, 122, 136</w:t>
            </w:r>
            <w:proofErr w:type="gramEnd"/>
            <w:r w:rsidRPr="00F02DE6">
              <w:rPr>
                <w:sz w:val="28"/>
                <w:szCs w:val="28"/>
              </w:rPr>
              <w:t>, 148, 273, 84, 155, 101, 5, 131, 289, 4, 430, 78, 247, 299, 35, 145, 441, 303, 199, 461, 368, 356, 353, 2, 423, 1, 336, 157, 161, 124, 297, 287, 126, 232, 153, 369, 28, 274, 390, 326, 109</w:t>
            </w:r>
          </w:p>
        </w:tc>
      </w:tr>
      <w:tr w:rsidR="00C00EBF" w:rsidRPr="00BA5182" w:rsidTr="00F02DE6">
        <w:trPr>
          <w:trHeight w:hRule="exact" w:val="493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00EBF" w:rsidRDefault="00C00EBF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00EBF" w:rsidRPr="00C00EBF" w:rsidRDefault="00C00EBF" w:rsidP="003627AB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Отсутствие файла «</w:t>
            </w:r>
            <w:r>
              <w:rPr>
                <w:sz w:val="28"/>
                <w:szCs w:val="28"/>
                <w:lang w:val="en-US"/>
              </w:rPr>
              <w:t>about</w:t>
            </w:r>
            <w:r w:rsidRPr="00C00EB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txt</w:t>
            </w:r>
            <w:r>
              <w:rPr>
                <w:sz w:val="28"/>
                <w:szCs w:val="28"/>
              </w:rPr>
              <w:t>» в файлах программы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00EBF" w:rsidRDefault="00C00EBF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сообщения об ошибке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0EBF" w:rsidRPr="00C00EBF" w:rsidRDefault="00C00EBF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Ошибка открытия файла </w:t>
            </w:r>
            <w:r>
              <w:rPr>
                <w:sz w:val="28"/>
                <w:szCs w:val="28"/>
                <w:lang w:val="en-US"/>
              </w:rPr>
              <w:t>about</w:t>
            </w:r>
            <w:r w:rsidRPr="00C00EB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txt</w:t>
            </w:r>
          </w:p>
        </w:tc>
      </w:tr>
    </w:tbl>
    <w:p w:rsidR="00C51463" w:rsidRPr="00BA5182" w:rsidRDefault="00C51463">
      <w:pPr>
        <w:pStyle w:val="a1"/>
        <w:jc w:val="center"/>
        <w:rPr>
          <w:sz w:val="28"/>
          <w:szCs w:val="28"/>
        </w:rPr>
      </w:pPr>
    </w:p>
    <w:sectPr w:rsidR="00C51463" w:rsidRPr="00BA5182" w:rsidSect="00EA0800">
      <w:footerReference w:type="even" r:id="rId7"/>
      <w:footerReference w:type="default" r:id="rId8"/>
      <w:footerReference w:type="first" r:id="rId9"/>
      <w:footnotePr>
        <w:pos w:val="beneathText"/>
      </w:footnotePr>
      <w:type w:val="continuous"/>
      <w:pgSz w:w="11905" w:h="16837"/>
      <w:pgMar w:top="709" w:right="794" w:bottom="874" w:left="968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EBF" w:rsidRDefault="00C00EBF">
      <w:r>
        <w:separator/>
      </w:r>
    </w:p>
  </w:endnote>
  <w:endnote w:type="continuationSeparator" w:id="1">
    <w:p w:rsidR="00C00EBF" w:rsidRDefault="00C00E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Arial Unicode MS"/>
    <w:charset w:val="CC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EBF" w:rsidRDefault="00C00EB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EBF" w:rsidRDefault="00C00EBF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EBF" w:rsidRDefault="00C00EB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EBF" w:rsidRDefault="00C00EBF">
      <w:r>
        <w:separator/>
      </w:r>
    </w:p>
  </w:footnote>
  <w:footnote w:type="continuationSeparator" w:id="1">
    <w:p w:rsidR="00C00EBF" w:rsidRDefault="00C00E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365" w:hanging="365"/>
      </w:pPr>
      <w:rPr>
        <w:rFonts w:ascii="Times New Roman" w:hAnsi="Times New Roman"/>
      </w:rPr>
    </w:lvl>
  </w:abstractNum>
  <w:abstractNum w:abstractNumId="2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</w:abstractNum>
  <w:abstractNum w:abstractNumId="3">
    <w:nsid w:val="00000004"/>
    <w:multiLevelType w:val="singleLevel"/>
    <w:tmpl w:val="00000004"/>
    <w:name w:val="WW8Num3"/>
    <w:lvl w:ilvl="0">
      <w:start w:val="2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6">
    <w:nsid w:val="00000007"/>
    <w:multiLevelType w:val="singleLevel"/>
    <w:tmpl w:val="00000007"/>
    <w:name w:val="WW8Num6"/>
    <w:lvl w:ilvl="0">
      <w:start w:val="1"/>
      <w:numFmt w:val="decimal"/>
      <w:lvlText w:val="2.%1."/>
      <w:lvlJc w:val="left"/>
      <w:pPr>
        <w:tabs>
          <w:tab w:val="num" w:pos="284"/>
        </w:tabs>
        <w:ind w:left="284" w:firstLine="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2"/>
      <w:numFmt w:val="decimal"/>
      <w:lvlText w:val="%1."/>
      <w:lvlJc w:val="left"/>
      <w:pPr>
        <w:tabs>
          <w:tab w:val="num" w:pos="389"/>
        </w:tabs>
        <w:ind w:left="389" w:hanging="360"/>
      </w:pPr>
    </w:lvl>
  </w:abstractNum>
  <w:abstractNum w:abstractNumId="8">
    <w:nsid w:val="00000009"/>
    <w:multiLevelType w:val="single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</w:abstractNum>
  <w:abstractNum w:abstractNumId="9">
    <w:nsid w:val="0000000A"/>
    <w:multiLevelType w:val="singleLevel"/>
    <w:tmpl w:val="0000000A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0">
    <w:nsid w:val="0000000B"/>
    <w:multiLevelType w:val="singleLevel"/>
    <w:tmpl w:val="0000000B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3">
    <w:nsid w:val="0000000E"/>
    <w:multiLevelType w:val="singleLevel"/>
    <w:tmpl w:val="0000000E"/>
    <w:name w:val="WW8Num15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Courier New"/>
        <w:color w:val="000000"/>
      </w:r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3.%1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5">
    <w:nsid w:val="00000010"/>
    <w:multiLevelType w:val="single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6">
    <w:nsid w:val="00000011"/>
    <w:multiLevelType w:val="singleLevel"/>
    <w:tmpl w:val="00000011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7">
    <w:nsid w:val="00000012"/>
    <w:multiLevelType w:val="singleLevel"/>
    <w:tmpl w:val="00000012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3"/>
    <w:multiLevelType w:val="singleLevel"/>
    <w:tmpl w:val="00000013"/>
    <w:name w:val="WW8Num20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cs="Times New Roman"/>
      </w:rPr>
    </w:lvl>
  </w:abstractNum>
  <w:abstractNum w:abstractNumId="19">
    <w:nsid w:val="00000014"/>
    <w:multiLevelType w:val="singleLevel"/>
    <w:tmpl w:val="00000014"/>
    <w:name w:val="WW8Num22"/>
    <w:lvl w:ilvl="0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0">
    <w:nsid w:val="00000015"/>
    <w:multiLevelType w:val="singleLevel"/>
    <w:tmpl w:val="00000015"/>
    <w:name w:val="WW8Num3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</w:abstractNum>
  <w:abstractNum w:abstractNumId="21">
    <w:nsid w:val="00000016"/>
    <w:multiLevelType w:val="singleLevel"/>
    <w:tmpl w:val="00000016"/>
    <w:name w:val="WW8Num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2">
    <w:nsid w:val="00000017"/>
    <w:multiLevelType w:val="singleLevel"/>
    <w:tmpl w:val="00000017"/>
    <w:name w:val="WW8Num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3">
    <w:nsid w:val="00000018"/>
    <w:multiLevelType w:val="singleLevel"/>
    <w:tmpl w:val="00000018"/>
    <w:name w:val="WW8Num3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4">
    <w:nsid w:val="00000019"/>
    <w:multiLevelType w:val="singleLevel"/>
    <w:tmpl w:val="00000019"/>
    <w:name w:val="WW8Num38"/>
    <w:lvl w:ilvl="0">
      <w:start w:val="1"/>
      <w:numFmt w:val="bullet"/>
      <w:lvlText w:val=""/>
      <w:lvlJc w:val="left"/>
      <w:pPr>
        <w:tabs>
          <w:tab w:val="num" w:pos="1848"/>
        </w:tabs>
        <w:ind w:left="1848" w:hanging="360"/>
      </w:pPr>
      <w:rPr>
        <w:rFonts w:ascii="Wingdings" w:hAnsi="Wingdings"/>
      </w:rPr>
    </w:lvl>
  </w:abstractNum>
  <w:abstractNum w:abstractNumId="25">
    <w:nsid w:val="0000001A"/>
    <w:multiLevelType w:val="singleLevel"/>
    <w:tmpl w:val="0000001A"/>
    <w:name w:val="WW8Num40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E36693"/>
    <w:rsid w:val="00013034"/>
    <w:rsid w:val="002715EA"/>
    <w:rsid w:val="00297317"/>
    <w:rsid w:val="003627AB"/>
    <w:rsid w:val="00890AB6"/>
    <w:rsid w:val="00BA5182"/>
    <w:rsid w:val="00C00EBF"/>
    <w:rsid w:val="00C51463"/>
    <w:rsid w:val="00C956BA"/>
    <w:rsid w:val="00E36693"/>
    <w:rsid w:val="00EA0800"/>
    <w:rsid w:val="00F02D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800"/>
    <w:pPr>
      <w:widowControl w:val="0"/>
      <w:suppressAutoHyphens/>
      <w:autoSpaceDE w:val="0"/>
    </w:pPr>
    <w:rPr>
      <w:lang w:eastAsia="ar-SA"/>
    </w:rPr>
  </w:style>
  <w:style w:type="paragraph" w:styleId="1">
    <w:name w:val="heading 1"/>
    <w:basedOn w:val="a0"/>
    <w:next w:val="a1"/>
    <w:qFormat/>
    <w:rsid w:val="00EA0800"/>
    <w:pPr>
      <w:tabs>
        <w:tab w:val="num" w:pos="432"/>
      </w:tabs>
      <w:ind w:left="432" w:hanging="432"/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EA0800"/>
    <w:rPr>
      <w:rFonts w:ascii="Times New Roman" w:hAnsi="Times New Roman"/>
    </w:rPr>
  </w:style>
  <w:style w:type="character" w:customStyle="1" w:styleId="WW8Num2z0">
    <w:name w:val="WW8Num2z0"/>
    <w:rsid w:val="00EA0800"/>
    <w:rPr>
      <w:rFonts w:ascii="Times New Roman" w:hAnsi="Times New Roman"/>
    </w:rPr>
  </w:style>
  <w:style w:type="character" w:customStyle="1" w:styleId="WW8Num3z0">
    <w:name w:val="WW8Num3z0"/>
    <w:rsid w:val="00EA0800"/>
    <w:rPr>
      <w:rFonts w:ascii="Times New Roman" w:hAnsi="Times New Roman" w:cs="Times New Roman"/>
    </w:rPr>
  </w:style>
  <w:style w:type="character" w:customStyle="1" w:styleId="WW8Num4z0">
    <w:name w:val="WW8Num4z0"/>
    <w:rsid w:val="00EA0800"/>
    <w:rPr>
      <w:rFonts w:ascii="Arial" w:hAnsi="Arial" w:cs="Arial"/>
    </w:rPr>
  </w:style>
  <w:style w:type="character" w:customStyle="1" w:styleId="WW8Num5z0">
    <w:name w:val="WW8Num5z0"/>
    <w:rsid w:val="00EA0800"/>
    <w:rPr>
      <w:rFonts w:ascii="Times New Roman" w:hAnsi="Times New Roman" w:cs="Times New Roman"/>
    </w:rPr>
  </w:style>
  <w:style w:type="character" w:customStyle="1" w:styleId="WW8Num6z0">
    <w:name w:val="WW8Num6z0"/>
    <w:rsid w:val="00EA0800"/>
    <w:rPr>
      <w:rFonts w:ascii="Symbol" w:hAnsi="Symbol"/>
    </w:rPr>
  </w:style>
  <w:style w:type="character" w:customStyle="1" w:styleId="WW8Num7z0">
    <w:name w:val="WW8Num7z0"/>
    <w:rsid w:val="00EA0800"/>
    <w:rPr>
      <w:rFonts w:ascii="Symbol" w:hAnsi="Symbol"/>
    </w:rPr>
  </w:style>
  <w:style w:type="character" w:customStyle="1" w:styleId="WW8Num9z0">
    <w:name w:val="WW8Num9z0"/>
    <w:rsid w:val="00EA0800"/>
    <w:rPr>
      <w:rFonts w:ascii="Times New Roman" w:hAnsi="Times New Roman" w:cs="Times New Roman"/>
    </w:rPr>
  </w:style>
  <w:style w:type="character" w:customStyle="1" w:styleId="WW8Num9z1">
    <w:name w:val="WW8Num9z1"/>
    <w:rsid w:val="00EA0800"/>
    <w:rPr>
      <w:rFonts w:ascii="Courier New" w:hAnsi="Courier New" w:cs="Courier New"/>
    </w:rPr>
  </w:style>
  <w:style w:type="character" w:customStyle="1" w:styleId="WW8Num9z2">
    <w:name w:val="WW8Num9z2"/>
    <w:rsid w:val="00EA0800"/>
    <w:rPr>
      <w:rFonts w:ascii="Wingdings" w:hAnsi="Wingdings"/>
    </w:rPr>
  </w:style>
  <w:style w:type="character" w:customStyle="1" w:styleId="WW8Num10z0">
    <w:name w:val="WW8Num10z0"/>
    <w:rsid w:val="00EA0800"/>
    <w:rPr>
      <w:rFonts w:ascii="Arial" w:hAnsi="Arial" w:cs="Arial"/>
    </w:rPr>
  </w:style>
  <w:style w:type="character" w:customStyle="1" w:styleId="WW8Num11z0">
    <w:name w:val="WW8Num11z0"/>
    <w:rsid w:val="00EA0800"/>
    <w:rPr>
      <w:rFonts w:ascii="Times New Roman" w:hAnsi="Times New Roman" w:cs="Times New Roman"/>
    </w:rPr>
  </w:style>
  <w:style w:type="character" w:customStyle="1" w:styleId="WW8Num12z0">
    <w:name w:val="WW8Num12z0"/>
    <w:rsid w:val="00EA0800"/>
    <w:rPr>
      <w:rFonts w:ascii="Symbol" w:hAnsi="Symbol"/>
    </w:rPr>
  </w:style>
  <w:style w:type="character" w:customStyle="1" w:styleId="WW8Num13z0">
    <w:name w:val="WW8Num13z0"/>
    <w:rsid w:val="00EA0800"/>
    <w:rPr>
      <w:rFonts w:ascii="Symbol" w:hAnsi="Symbol"/>
    </w:rPr>
  </w:style>
  <w:style w:type="character" w:customStyle="1" w:styleId="WW8Num14z0">
    <w:name w:val="WW8Num14z0"/>
    <w:rsid w:val="00EA0800"/>
    <w:rPr>
      <w:rFonts w:ascii="Times New Roman" w:hAnsi="Times New Roman" w:cs="Times New Roman"/>
    </w:rPr>
  </w:style>
  <w:style w:type="character" w:customStyle="1" w:styleId="WW8Num15z0">
    <w:name w:val="WW8Num15z0"/>
    <w:rsid w:val="00EA0800"/>
    <w:rPr>
      <w:rFonts w:cs="Courier New"/>
      <w:color w:val="000000"/>
    </w:rPr>
  </w:style>
  <w:style w:type="character" w:customStyle="1" w:styleId="WW8Num16z0">
    <w:name w:val="WW8Num16z0"/>
    <w:rsid w:val="00EA0800"/>
    <w:rPr>
      <w:rFonts w:ascii="Symbol" w:hAnsi="Symbol"/>
    </w:rPr>
  </w:style>
  <w:style w:type="character" w:customStyle="1" w:styleId="WW8Num17z0">
    <w:name w:val="WW8Num17z0"/>
    <w:rsid w:val="00EA0800"/>
    <w:rPr>
      <w:rFonts w:ascii="Times New Roman" w:hAnsi="Times New Roman" w:cs="Times New Roman"/>
    </w:rPr>
  </w:style>
  <w:style w:type="character" w:customStyle="1" w:styleId="WW8Num18z0">
    <w:name w:val="WW8Num18z0"/>
    <w:rsid w:val="00EA0800"/>
    <w:rPr>
      <w:rFonts w:ascii="Times New Roman" w:hAnsi="Times New Roman" w:cs="Times New Roman"/>
    </w:rPr>
  </w:style>
  <w:style w:type="character" w:customStyle="1" w:styleId="WW8Num19z0">
    <w:name w:val="WW8Num19z0"/>
    <w:rsid w:val="00EA0800"/>
    <w:rPr>
      <w:rFonts w:ascii="Symbol" w:hAnsi="Symbol"/>
    </w:rPr>
  </w:style>
  <w:style w:type="character" w:customStyle="1" w:styleId="WW8Num20z0">
    <w:name w:val="WW8Num20z0"/>
    <w:rsid w:val="00EA0800"/>
    <w:rPr>
      <w:rFonts w:ascii="Times New Roman" w:hAnsi="Times New Roman" w:cs="Times New Roman"/>
    </w:rPr>
  </w:style>
  <w:style w:type="character" w:customStyle="1" w:styleId="WW8Num21z0">
    <w:name w:val="WW8Num21z0"/>
    <w:rsid w:val="00EA0800"/>
    <w:rPr>
      <w:rFonts w:ascii="Symbol" w:hAnsi="Symbol"/>
    </w:rPr>
  </w:style>
  <w:style w:type="character" w:customStyle="1" w:styleId="WW8Num22z0">
    <w:name w:val="WW8Num22z0"/>
    <w:rsid w:val="00EA0800"/>
    <w:rPr>
      <w:rFonts w:ascii="Symbol" w:hAnsi="Symbol"/>
    </w:rPr>
  </w:style>
  <w:style w:type="character" w:customStyle="1" w:styleId="WW8Num23z0">
    <w:name w:val="WW8Num23z0"/>
    <w:rsid w:val="00EA0800"/>
    <w:rPr>
      <w:rFonts w:ascii="Times New Roman" w:hAnsi="Times New Roman" w:cs="Times New Roman"/>
    </w:rPr>
  </w:style>
  <w:style w:type="character" w:customStyle="1" w:styleId="WW8Num24z0">
    <w:name w:val="WW8Num24z0"/>
    <w:rsid w:val="00EA0800"/>
    <w:rPr>
      <w:rFonts w:ascii="Arial" w:hAnsi="Arial" w:cs="Arial"/>
    </w:rPr>
  </w:style>
  <w:style w:type="character" w:customStyle="1" w:styleId="WW8Num25z0">
    <w:name w:val="WW8Num25z0"/>
    <w:rsid w:val="00EA0800"/>
    <w:rPr>
      <w:rFonts w:ascii="Times New Roman" w:hAnsi="Times New Roman" w:cs="Times New Roman"/>
    </w:rPr>
  </w:style>
  <w:style w:type="character" w:customStyle="1" w:styleId="WW8Num26z0">
    <w:name w:val="WW8Num26z0"/>
    <w:rsid w:val="00EA0800"/>
    <w:rPr>
      <w:rFonts w:ascii="Times New Roman" w:hAnsi="Times New Roman" w:cs="Times New Roman"/>
    </w:rPr>
  </w:style>
  <w:style w:type="character" w:customStyle="1" w:styleId="WW8Num27z0">
    <w:name w:val="WW8Num27z0"/>
    <w:rsid w:val="00EA0800"/>
    <w:rPr>
      <w:rFonts w:ascii="Times New Roman" w:hAnsi="Times New Roman" w:cs="Times New Roman"/>
    </w:rPr>
  </w:style>
  <w:style w:type="character" w:customStyle="1" w:styleId="WW8Num28z0">
    <w:name w:val="WW8Num28z0"/>
    <w:rsid w:val="00EA0800"/>
    <w:rPr>
      <w:rFonts w:ascii="Times New Roman" w:hAnsi="Times New Roman" w:cs="Times New Roman"/>
    </w:rPr>
  </w:style>
  <w:style w:type="character" w:customStyle="1" w:styleId="WW8Num29z0">
    <w:name w:val="WW8Num29z0"/>
    <w:rsid w:val="00EA0800"/>
    <w:rPr>
      <w:rFonts w:ascii="Symbol" w:hAnsi="Symbol"/>
    </w:rPr>
  </w:style>
  <w:style w:type="character" w:customStyle="1" w:styleId="WW8Num30z0">
    <w:name w:val="WW8Num30z0"/>
    <w:rsid w:val="00EA0800"/>
    <w:rPr>
      <w:rFonts w:ascii="Times New Roman" w:hAnsi="Times New Roman" w:cs="Times New Roman"/>
    </w:rPr>
  </w:style>
  <w:style w:type="character" w:customStyle="1" w:styleId="WW8Num33z0">
    <w:name w:val="WW8Num33z0"/>
    <w:rsid w:val="00EA0800"/>
    <w:rPr>
      <w:rFonts w:ascii="Times New Roman" w:hAnsi="Times New Roman" w:cs="Times New Roman"/>
    </w:rPr>
  </w:style>
  <w:style w:type="character" w:customStyle="1" w:styleId="WW8Num33z1">
    <w:name w:val="WW8Num33z1"/>
    <w:rsid w:val="00EA0800"/>
    <w:rPr>
      <w:rFonts w:ascii="Courier New" w:hAnsi="Courier New" w:cs="Courier New"/>
    </w:rPr>
  </w:style>
  <w:style w:type="character" w:customStyle="1" w:styleId="WW8Num33z3">
    <w:name w:val="WW8Num33z3"/>
    <w:rsid w:val="00EA0800"/>
    <w:rPr>
      <w:rFonts w:ascii="Symbol" w:hAnsi="Symbol"/>
    </w:rPr>
  </w:style>
  <w:style w:type="character" w:customStyle="1" w:styleId="WW8Num34z0">
    <w:name w:val="WW8Num34z0"/>
    <w:rsid w:val="00EA0800"/>
    <w:rPr>
      <w:rFonts w:ascii="Wingdings" w:hAnsi="Wingdings"/>
    </w:rPr>
  </w:style>
  <w:style w:type="character" w:customStyle="1" w:styleId="WW8Num34z1">
    <w:name w:val="WW8Num34z1"/>
    <w:rsid w:val="00EA0800"/>
    <w:rPr>
      <w:rFonts w:ascii="Courier New" w:hAnsi="Courier New" w:cs="Courier New"/>
    </w:rPr>
  </w:style>
  <w:style w:type="character" w:customStyle="1" w:styleId="WW8Num34z3">
    <w:name w:val="WW8Num34z3"/>
    <w:rsid w:val="00EA0800"/>
    <w:rPr>
      <w:rFonts w:ascii="Symbol" w:hAnsi="Symbol"/>
    </w:rPr>
  </w:style>
  <w:style w:type="character" w:customStyle="1" w:styleId="WW8Num35z0">
    <w:name w:val="WW8Num35z0"/>
    <w:rsid w:val="00EA0800"/>
    <w:rPr>
      <w:rFonts w:ascii="Symbol" w:hAnsi="Symbol"/>
    </w:rPr>
  </w:style>
  <w:style w:type="character" w:customStyle="1" w:styleId="WW8Num35z1">
    <w:name w:val="WW8Num35z1"/>
    <w:rsid w:val="00EA0800"/>
    <w:rPr>
      <w:rFonts w:ascii="Courier New" w:hAnsi="Courier New" w:cs="Courier New"/>
    </w:rPr>
  </w:style>
  <w:style w:type="character" w:customStyle="1" w:styleId="WW8Num35z2">
    <w:name w:val="WW8Num35z2"/>
    <w:rsid w:val="00EA0800"/>
    <w:rPr>
      <w:rFonts w:ascii="Wingdings" w:hAnsi="Wingdings"/>
    </w:rPr>
  </w:style>
  <w:style w:type="character" w:customStyle="1" w:styleId="WW8Num36z0">
    <w:name w:val="WW8Num36z0"/>
    <w:rsid w:val="00EA0800"/>
    <w:rPr>
      <w:rFonts w:ascii="Wingdings" w:hAnsi="Wingdings"/>
    </w:rPr>
  </w:style>
  <w:style w:type="character" w:customStyle="1" w:styleId="WW8Num36z1">
    <w:name w:val="WW8Num36z1"/>
    <w:rsid w:val="00EA0800"/>
    <w:rPr>
      <w:rFonts w:ascii="Courier New" w:hAnsi="Courier New" w:cs="Courier New"/>
    </w:rPr>
  </w:style>
  <w:style w:type="character" w:customStyle="1" w:styleId="WW8Num36z3">
    <w:name w:val="WW8Num36z3"/>
    <w:rsid w:val="00EA0800"/>
    <w:rPr>
      <w:rFonts w:ascii="Symbol" w:hAnsi="Symbol"/>
    </w:rPr>
  </w:style>
  <w:style w:type="character" w:customStyle="1" w:styleId="WW8Num37z0">
    <w:name w:val="WW8Num37z0"/>
    <w:rsid w:val="00EA0800"/>
    <w:rPr>
      <w:rFonts w:ascii="Wingdings" w:hAnsi="Wingdings"/>
    </w:rPr>
  </w:style>
  <w:style w:type="character" w:customStyle="1" w:styleId="WW8Num37z1">
    <w:name w:val="WW8Num37z1"/>
    <w:rsid w:val="00EA0800"/>
    <w:rPr>
      <w:rFonts w:ascii="Courier New" w:hAnsi="Courier New" w:cs="Courier New"/>
    </w:rPr>
  </w:style>
  <w:style w:type="character" w:customStyle="1" w:styleId="WW8Num37z3">
    <w:name w:val="WW8Num37z3"/>
    <w:rsid w:val="00EA0800"/>
    <w:rPr>
      <w:rFonts w:ascii="Symbol" w:hAnsi="Symbol"/>
    </w:rPr>
  </w:style>
  <w:style w:type="character" w:customStyle="1" w:styleId="WW8Num38z0">
    <w:name w:val="WW8Num38z0"/>
    <w:rsid w:val="00EA0800"/>
    <w:rPr>
      <w:rFonts w:ascii="Wingdings" w:hAnsi="Wingdings"/>
    </w:rPr>
  </w:style>
  <w:style w:type="character" w:customStyle="1" w:styleId="WW8Num38z1">
    <w:name w:val="WW8Num38z1"/>
    <w:rsid w:val="00EA0800"/>
    <w:rPr>
      <w:rFonts w:ascii="Courier New" w:hAnsi="Courier New" w:cs="Courier New"/>
    </w:rPr>
  </w:style>
  <w:style w:type="character" w:customStyle="1" w:styleId="WW8Num38z3">
    <w:name w:val="WW8Num38z3"/>
    <w:rsid w:val="00EA0800"/>
    <w:rPr>
      <w:rFonts w:ascii="Symbol" w:hAnsi="Symbol"/>
    </w:rPr>
  </w:style>
  <w:style w:type="character" w:customStyle="1" w:styleId="WW8Num39z0">
    <w:name w:val="WW8Num39z0"/>
    <w:rsid w:val="00EA0800"/>
    <w:rPr>
      <w:rFonts w:ascii="Symbol" w:hAnsi="Symbol"/>
    </w:rPr>
  </w:style>
  <w:style w:type="character" w:customStyle="1" w:styleId="WW8Num39z1">
    <w:name w:val="WW8Num39z1"/>
    <w:rsid w:val="00EA0800"/>
    <w:rPr>
      <w:rFonts w:ascii="Courier New" w:hAnsi="Courier New" w:cs="Courier New"/>
    </w:rPr>
  </w:style>
  <w:style w:type="character" w:customStyle="1" w:styleId="WW8Num39z2">
    <w:name w:val="WW8Num39z2"/>
    <w:rsid w:val="00EA0800"/>
    <w:rPr>
      <w:rFonts w:ascii="Wingdings" w:hAnsi="Wingdings"/>
    </w:rPr>
  </w:style>
  <w:style w:type="character" w:customStyle="1" w:styleId="WW8Num40z0">
    <w:name w:val="WW8Num40z0"/>
    <w:rsid w:val="00EA0800"/>
    <w:rPr>
      <w:rFonts w:ascii="Wingdings" w:hAnsi="Wingdings"/>
    </w:rPr>
  </w:style>
  <w:style w:type="character" w:customStyle="1" w:styleId="WW8Num40z1">
    <w:name w:val="WW8Num40z1"/>
    <w:rsid w:val="00EA0800"/>
    <w:rPr>
      <w:rFonts w:ascii="Courier New" w:hAnsi="Courier New" w:cs="Courier New"/>
    </w:rPr>
  </w:style>
  <w:style w:type="character" w:customStyle="1" w:styleId="WW8Num40z3">
    <w:name w:val="WW8Num40z3"/>
    <w:rsid w:val="00EA0800"/>
    <w:rPr>
      <w:rFonts w:ascii="Symbol" w:hAnsi="Symbol"/>
    </w:rPr>
  </w:style>
  <w:style w:type="character" w:customStyle="1" w:styleId="2">
    <w:name w:val="Основной шрифт абзаца2"/>
    <w:rsid w:val="00EA0800"/>
  </w:style>
  <w:style w:type="character" w:customStyle="1" w:styleId="WW8Num6z1">
    <w:name w:val="WW8Num6z1"/>
    <w:rsid w:val="00EA0800"/>
    <w:rPr>
      <w:rFonts w:ascii="Courier New" w:hAnsi="Courier New" w:cs="Courier New"/>
    </w:rPr>
  </w:style>
  <w:style w:type="character" w:customStyle="1" w:styleId="WW8Num6z2">
    <w:name w:val="WW8Num6z2"/>
    <w:rsid w:val="00EA0800"/>
    <w:rPr>
      <w:rFonts w:ascii="Wingdings" w:hAnsi="Wingdings"/>
    </w:rPr>
  </w:style>
  <w:style w:type="character" w:customStyle="1" w:styleId="WW8Num7z1">
    <w:name w:val="WW8Num7z1"/>
    <w:rsid w:val="00EA0800"/>
    <w:rPr>
      <w:rFonts w:ascii="Courier New" w:hAnsi="Courier New" w:cs="Courier New"/>
    </w:rPr>
  </w:style>
  <w:style w:type="character" w:customStyle="1" w:styleId="WW8Num7z2">
    <w:name w:val="WW8Num7z2"/>
    <w:rsid w:val="00EA0800"/>
    <w:rPr>
      <w:rFonts w:ascii="Wingdings" w:hAnsi="Wingdings"/>
    </w:rPr>
  </w:style>
  <w:style w:type="character" w:customStyle="1" w:styleId="WW8Num8z0">
    <w:name w:val="WW8Num8z0"/>
    <w:rsid w:val="00EA0800"/>
    <w:rPr>
      <w:rFonts w:ascii="Times New Roman" w:hAnsi="Times New Roman" w:cs="Times New Roman"/>
    </w:rPr>
  </w:style>
  <w:style w:type="character" w:customStyle="1" w:styleId="WW8Num13z1">
    <w:name w:val="WW8Num13z1"/>
    <w:rsid w:val="00EA0800"/>
    <w:rPr>
      <w:rFonts w:ascii="Courier New" w:hAnsi="Courier New" w:cs="Courier New"/>
    </w:rPr>
  </w:style>
  <w:style w:type="character" w:customStyle="1" w:styleId="WW8Num13z2">
    <w:name w:val="WW8Num13z2"/>
    <w:rsid w:val="00EA0800"/>
    <w:rPr>
      <w:rFonts w:ascii="Wingdings" w:hAnsi="Wingdings"/>
    </w:rPr>
  </w:style>
  <w:style w:type="character" w:customStyle="1" w:styleId="WW8Num16z1">
    <w:name w:val="WW8Num16z1"/>
    <w:rsid w:val="00EA0800"/>
    <w:rPr>
      <w:rFonts w:ascii="Courier New" w:hAnsi="Courier New" w:cs="Courier New"/>
    </w:rPr>
  </w:style>
  <w:style w:type="character" w:customStyle="1" w:styleId="WW8Num16z2">
    <w:name w:val="WW8Num16z2"/>
    <w:rsid w:val="00EA0800"/>
    <w:rPr>
      <w:rFonts w:ascii="Wingdings" w:hAnsi="Wingdings"/>
    </w:rPr>
  </w:style>
  <w:style w:type="character" w:customStyle="1" w:styleId="WW8Num19z1">
    <w:name w:val="WW8Num19z1"/>
    <w:rsid w:val="00EA0800"/>
    <w:rPr>
      <w:rFonts w:ascii="Courier New" w:hAnsi="Courier New" w:cs="Courier New"/>
    </w:rPr>
  </w:style>
  <w:style w:type="character" w:customStyle="1" w:styleId="WW8Num19z2">
    <w:name w:val="WW8Num19z2"/>
    <w:rsid w:val="00EA0800"/>
    <w:rPr>
      <w:rFonts w:ascii="Wingdings" w:hAnsi="Wingdings"/>
    </w:rPr>
  </w:style>
  <w:style w:type="character" w:customStyle="1" w:styleId="WW8Num21z1">
    <w:name w:val="WW8Num21z1"/>
    <w:rsid w:val="00EA0800"/>
    <w:rPr>
      <w:rFonts w:ascii="Courier New" w:hAnsi="Courier New" w:cs="Courier New"/>
    </w:rPr>
  </w:style>
  <w:style w:type="character" w:customStyle="1" w:styleId="WW8Num21z2">
    <w:name w:val="WW8Num21z2"/>
    <w:rsid w:val="00EA0800"/>
    <w:rPr>
      <w:rFonts w:ascii="Wingdings" w:hAnsi="Wingdings"/>
    </w:rPr>
  </w:style>
  <w:style w:type="character" w:customStyle="1" w:styleId="WW8Num22z1">
    <w:name w:val="WW8Num22z1"/>
    <w:rsid w:val="00EA0800"/>
    <w:rPr>
      <w:rFonts w:ascii="Courier New" w:hAnsi="Courier New" w:cs="Courier New"/>
    </w:rPr>
  </w:style>
  <w:style w:type="character" w:customStyle="1" w:styleId="WW8Num22z2">
    <w:name w:val="WW8Num22z2"/>
    <w:rsid w:val="00EA0800"/>
    <w:rPr>
      <w:rFonts w:ascii="Wingdings" w:hAnsi="Wingdings"/>
    </w:rPr>
  </w:style>
  <w:style w:type="character" w:customStyle="1" w:styleId="WW8Num29z1">
    <w:name w:val="WW8Num29z1"/>
    <w:rsid w:val="00EA0800"/>
    <w:rPr>
      <w:rFonts w:ascii="Courier New" w:hAnsi="Courier New" w:cs="Courier New"/>
    </w:rPr>
  </w:style>
  <w:style w:type="character" w:customStyle="1" w:styleId="WW8Num29z2">
    <w:name w:val="WW8Num29z2"/>
    <w:rsid w:val="00EA0800"/>
    <w:rPr>
      <w:rFonts w:ascii="Wingdings" w:hAnsi="Wingdings"/>
    </w:rPr>
  </w:style>
  <w:style w:type="character" w:customStyle="1" w:styleId="WW8Num31z0">
    <w:name w:val="WW8Num31z0"/>
    <w:rsid w:val="00EA0800"/>
    <w:rPr>
      <w:rFonts w:ascii="Times New Roman" w:hAnsi="Times New Roman" w:cs="Times New Roman"/>
    </w:rPr>
  </w:style>
  <w:style w:type="character" w:customStyle="1" w:styleId="WW8Num32z0">
    <w:name w:val="WW8Num32z0"/>
    <w:rsid w:val="00EA0800"/>
    <w:rPr>
      <w:rFonts w:ascii="Symbol" w:hAnsi="Symbol"/>
    </w:rPr>
  </w:style>
  <w:style w:type="character" w:customStyle="1" w:styleId="WW8Num32z1">
    <w:name w:val="WW8Num32z1"/>
    <w:rsid w:val="00EA0800"/>
    <w:rPr>
      <w:rFonts w:ascii="Courier New" w:hAnsi="Courier New" w:cs="Courier New"/>
    </w:rPr>
  </w:style>
  <w:style w:type="character" w:customStyle="1" w:styleId="WW8Num32z2">
    <w:name w:val="WW8Num32z2"/>
    <w:rsid w:val="00EA0800"/>
    <w:rPr>
      <w:rFonts w:ascii="Wingdings" w:hAnsi="Wingdings"/>
    </w:rPr>
  </w:style>
  <w:style w:type="character" w:customStyle="1" w:styleId="WW8NumSt1z0">
    <w:name w:val="WW8NumSt1z0"/>
    <w:rsid w:val="00EA0800"/>
    <w:rPr>
      <w:rFonts w:ascii="Times New Roman" w:hAnsi="Times New Roman" w:cs="Times New Roman"/>
    </w:rPr>
  </w:style>
  <w:style w:type="character" w:customStyle="1" w:styleId="WW8NumSt13z0">
    <w:name w:val="WW8NumSt13z0"/>
    <w:rsid w:val="00EA0800"/>
    <w:rPr>
      <w:rFonts w:ascii="Arial" w:hAnsi="Arial" w:cs="Arial"/>
    </w:rPr>
  </w:style>
  <w:style w:type="character" w:customStyle="1" w:styleId="WW8NumSt15z0">
    <w:name w:val="WW8NumSt15z0"/>
    <w:rsid w:val="00EA0800"/>
    <w:rPr>
      <w:rFonts w:ascii="Times New Roman" w:hAnsi="Times New Roman" w:cs="Times New Roman"/>
    </w:rPr>
  </w:style>
  <w:style w:type="character" w:customStyle="1" w:styleId="WW8NumSt21z0">
    <w:name w:val="WW8NumSt21z0"/>
    <w:rsid w:val="00EA0800"/>
    <w:rPr>
      <w:rFonts w:ascii="Times New Roman" w:hAnsi="Times New Roman" w:cs="Times New Roman"/>
    </w:rPr>
  </w:style>
  <w:style w:type="character" w:customStyle="1" w:styleId="WW8NumSt22z0">
    <w:name w:val="WW8NumSt22z0"/>
    <w:rsid w:val="00EA0800"/>
    <w:rPr>
      <w:rFonts w:ascii="Times New Roman" w:hAnsi="Times New Roman" w:cs="Times New Roman"/>
    </w:rPr>
  </w:style>
  <w:style w:type="character" w:customStyle="1" w:styleId="WW8NumSt23z0">
    <w:name w:val="WW8NumSt23z0"/>
    <w:rsid w:val="00EA0800"/>
    <w:rPr>
      <w:rFonts w:ascii="Times New Roman" w:hAnsi="Times New Roman" w:cs="Times New Roman"/>
    </w:rPr>
  </w:style>
  <w:style w:type="character" w:customStyle="1" w:styleId="WW8NumSt25z0">
    <w:name w:val="WW8NumSt25z0"/>
    <w:rsid w:val="00EA0800"/>
    <w:rPr>
      <w:rFonts w:ascii="Times New Roman" w:hAnsi="Times New Roman" w:cs="Times New Roman"/>
    </w:rPr>
  </w:style>
  <w:style w:type="character" w:customStyle="1" w:styleId="WW8NumSt26z0">
    <w:name w:val="WW8NumSt26z0"/>
    <w:rsid w:val="00EA0800"/>
    <w:rPr>
      <w:rFonts w:ascii="Times New Roman" w:hAnsi="Times New Roman" w:cs="Times New Roman"/>
    </w:rPr>
  </w:style>
  <w:style w:type="character" w:customStyle="1" w:styleId="WW8NumSt38z0">
    <w:name w:val="WW8NumSt38z0"/>
    <w:rsid w:val="00EA0800"/>
    <w:rPr>
      <w:rFonts w:ascii="Times New Roman" w:hAnsi="Times New Roman" w:cs="Times New Roman"/>
    </w:rPr>
  </w:style>
  <w:style w:type="character" w:customStyle="1" w:styleId="WW8NumSt39z0">
    <w:name w:val="WW8NumSt39z0"/>
    <w:rsid w:val="00EA0800"/>
    <w:rPr>
      <w:rFonts w:ascii="Times New Roman" w:hAnsi="Times New Roman" w:cs="Times New Roman"/>
    </w:rPr>
  </w:style>
  <w:style w:type="character" w:customStyle="1" w:styleId="WW8NumSt40z0">
    <w:name w:val="WW8NumSt40z0"/>
    <w:rsid w:val="00EA0800"/>
    <w:rPr>
      <w:rFonts w:ascii="Times New Roman" w:hAnsi="Times New Roman" w:cs="Times New Roman"/>
    </w:rPr>
  </w:style>
  <w:style w:type="character" w:customStyle="1" w:styleId="10">
    <w:name w:val="Основной шрифт абзаца1"/>
    <w:rsid w:val="00EA0800"/>
  </w:style>
  <w:style w:type="character" w:customStyle="1" w:styleId="RTFNum21">
    <w:name w:val="RTF_Num 2 1"/>
    <w:rsid w:val="00EA0800"/>
  </w:style>
  <w:style w:type="character" w:customStyle="1" w:styleId="a5">
    <w:name w:val="Символ нумерации"/>
    <w:rsid w:val="00EA0800"/>
  </w:style>
  <w:style w:type="paragraph" w:customStyle="1" w:styleId="a0">
    <w:name w:val="Заголовок"/>
    <w:basedOn w:val="a"/>
    <w:next w:val="a1"/>
    <w:rsid w:val="00EA0800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a1">
    <w:name w:val="Body Text"/>
    <w:basedOn w:val="a"/>
    <w:semiHidden/>
    <w:rsid w:val="00EA0800"/>
    <w:pPr>
      <w:spacing w:after="120"/>
    </w:pPr>
  </w:style>
  <w:style w:type="paragraph" w:styleId="a6">
    <w:name w:val="List"/>
    <w:basedOn w:val="a1"/>
    <w:semiHidden/>
    <w:rsid w:val="00EA0800"/>
    <w:rPr>
      <w:rFonts w:cs="Tahoma"/>
    </w:rPr>
  </w:style>
  <w:style w:type="paragraph" w:customStyle="1" w:styleId="20">
    <w:name w:val="Название2"/>
    <w:basedOn w:val="a"/>
    <w:rsid w:val="00EA080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1">
    <w:name w:val="Указатель2"/>
    <w:basedOn w:val="a"/>
    <w:rsid w:val="00EA0800"/>
    <w:pPr>
      <w:suppressLineNumbers/>
    </w:pPr>
    <w:rPr>
      <w:rFonts w:cs="Tahoma"/>
    </w:rPr>
  </w:style>
  <w:style w:type="paragraph" w:customStyle="1" w:styleId="11">
    <w:name w:val="Название1"/>
    <w:basedOn w:val="a"/>
    <w:rsid w:val="00EA080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2">
    <w:name w:val="Указатель1"/>
    <w:basedOn w:val="a"/>
    <w:rsid w:val="00EA0800"/>
    <w:pPr>
      <w:suppressLineNumbers/>
    </w:pPr>
    <w:rPr>
      <w:rFonts w:cs="Tahoma"/>
    </w:rPr>
  </w:style>
  <w:style w:type="paragraph" w:customStyle="1" w:styleId="13">
    <w:name w:val="Схема документа1"/>
    <w:basedOn w:val="a"/>
    <w:rsid w:val="00EA0800"/>
    <w:pPr>
      <w:shd w:val="clear" w:color="auto" w:fill="000080"/>
    </w:pPr>
    <w:rPr>
      <w:rFonts w:ascii="Tahoma" w:hAnsi="Tahoma" w:cs="Tahoma"/>
    </w:rPr>
  </w:style>
  <w:style w:type="paragraph" w:styleId="a7">
    <w:name w:val="Title"/>
    <w:basedOn w:val="a"/>
    <w:next w:val="a1"/>
    <w:qFormat/>
    <w:rsid w:val="00EA080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8">
    <w:name w:val="Subtitle"/>
    <w:basedOn w:val="a0"/>
    <w:next w:val="a1"/>
    <w:qFormat/>
    <w:rsid w:val="00EA0800"/>
    <w:pPr>
      <w:jc w:val="center"/>
    </w:pPr>
    <w:rPr>
      <w:i/>
      <w:iCs/>
    </w:rPr>
  </w:style>
  <w:style w:type="paragraph" w:customStyle="1" w:styleId="14">
    <w:name w:val="Название объекта1"/>
    <w:basedOn w:val="a"/>
    <w:rsid w:val="00EA0800"/>
    <w:pPr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rsid w:val="00EA0800"/>
    <w:rPr>
      <w:rFonts w:cs="Tahoma"/>
    </w:rPr>
  </w:style>
  <w:style w:type="paragraph" w:customStyle="1" w:styleId="a9">
    <w:name w:val="Содержимое таблицы"/>
    <w:basedOn w:val="a"/>
    <w:rsid w:val="00EA0800"/>
    <w:pPr>
      <w:suppressLineNumbers/>
    </w:pPr>
  </w:style>
  <w:style w:type="paragraph" w:customStyle="1" w:styleId="aa">
    <w:name w:val="Заголовок таблицы"/>
    <w:basedOn w:val="a9"/>
    <w:rsid w:val="00EA0800"/>
    <w:pPr>
      <w:jc w:val="center"/>
    </w:pPr>
    <w:rPr>
      <w:b/>
      <w:bCs/>
    </w:rPr>
  </w:style>
  <w:style w:type="paragraph" w:customStyle="1" w:styleId="ab">
    <w:name w:val="Содержимое врезки"/>
    <w:basedOn w:val="a1"/>
    <w:rsid w:val="00EA0800"/>
  </w:style>
  <w:style w:type="paragraph" w:customStyle="1" w:styleId="ac">
    <w:name w:val="Чертежный"/>
    <w:rsid w:val="00EA0800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d">
    <w:name w:val="footer"/>
    <w:basedOn w:val="a"/>
    <w:semiHidden/>
    <w:rsid w:val="00EA0800"/>
    <w:pPr>
      <w:suppressLineNumbers/>
      <w:tabs>
        <w:tab w:val="center" w:pos="5071"/>
        <w:tab w:val="right" w:pos="10143"/>
      </w:tabs>
    </w:pPr>
  </w:style>
  <w:style w:type="paragraph" w:styleId="ae">
    <w:name w:val="Balloon Text"/>
    <w:basedOn w:val="a"/>
    <w:link w:val="af"/>
    <w:uiPriority w:val="99"/>
    <w:semiHidden/>
    <w:unhideWhenUsed/>
    <w:rsid w:val="002715E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2715EA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eastAsia="ar-SA"/>
    </w:rPr>
  </w:style>
  <w:style w:type="paragraph" w:styleId="1">
    <w:name w:val="heading 1"/>
    <w:basedOn w:val="a0"/>
    <w:next w:val="a1"/>
    <w:qFormat/>
    <w:pPr>
      <w:tabs>
        <w:tab w:val="num" w:pos="432"/>
      </w:tabs>
      <w:ind w:left="432" w:hanging="432"/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/>
    </w:rPr>
  </w:style>
  <w:style w:type="character" w:customStyle="1" w:styleId="WW8Num2z0">
    <w:name w:val="WW8Num2z0"/>
    <w:rPr>
      <w:rFonts w:ascii="Times New Roman" w:hAnsi="Times New Roman"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0">
    <w:name w:val="WW8Num4z0"/>
    <w:rPr>
      <w:rFonts w:ascii="Arial" w:hAnsi="Arial" w:cs="Arial"/>
    </w:rPr>
  </w:style>
  <w:style w:type="character" w:customStyle="1" w:styleId="WW8Num5z0">
    <w:name w:val="WW8Num5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Arial" w:hAnsi="Arial" w:cs="Arial"/>
    </w:rPr>
  </w:style>
  <w:style w:type="character" w:customStyle="1" w:styleId="WW8Num11z0">
    <w:name w:val="WW8Num11z0"/>
    <w:rPr>
      <w:rFonts w:ascii="Times New Roman" w:hAnsi="Times New Roman" w:cs="Times New Roman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Times New Roman" w:hAnsi="Times New Roman" w:cs="Times New Roman"/>
    </w:rPr>
  </w:style>
  <w:style w:type="character" w:customStyle="1" w:styleId="WW8Num15z0">
    <w:name w:val="WW8Num15z0"/>
    <w:rPr>
      <w:rFonts w:cs="Courier New"/>
      <w:color w:val="000000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Times New Roman" w:hAnsi="Times New Roman" w:cs="Times New Roman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Times New Roman" w:hAnsi="Times New Roman" w:cs="Times New Roman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Times New Roman" w:hAnsi="Times New Roman" w:cs="Times New Roman"/>
    </w:rPr>
  </w:style>
  <w:style w:type="character" w:customStyle="1" w:styleId="WW8Num24z0">
    <w:name w:val="WW8Num24z0"/>
    <w:rPr>
      <w:rFonts w:ascii="Arial" w:hAnsi="Arial" w:cs="Arial"/>
    </w:rPr>
  </w:style>
  <w:style w:type="character" w:customStyle="1" w:styleId="WW8Num25z0">
    <w:name w:val="WW8Num25z0"/>
    <w:rPr>
      <w:rFonts w:ascii="Times New Roman" w:hAnsi="Times New Roman" w:cs="Times New Roman"/>
    </w:rPr>
  </w:style>
  <w:style w:type="character" w:customStyle="1" w:styleId="WW8Num26z0">
    <w:name w:val="WW8Num26z0"/>
    <w:rPr>
      <w:rFonts w:ascii="Times New Roman" w:hAnsi="Times New Roman" w:cs="Times New Roman"/>
    </w:rPr>
  </w:style>
  <w:style w:type="character" w:customStyle="1" w:styleId="WW8Num27z0">
    <w:name w:val="WW8Num27z0"/>
    <w:rPr>
      <w:rFonts w:ascii="Times New Roman" w:hAnsi="Times New Roman" w:cs="Times New Roman"/>
    </w:rPr>
  </w:style>
  <w:style w:type="character" w:customStyle="1" w:styleId="WW8Num28z0">
    <w:name w:val="WW8Num28z0"/>
    <w:rPr>
      <w:rFonts w:ascii="Times New Roman" w:hAnsi="Times New Roman" w:cs="Times New Roman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Times New Roman" w:hAnsi="Times New Roman" w:cs="Times New Roman"/>
    </w:rPr>
  </w:style>
  <w:style w:type="character" w:customStyle="1" w:styleId="WW8Num33z0">
    <w:name w:val="WW8Num33z0"/>
    <w:rPr>
      <w:rFonts w:ascii="Times New Roman" w:hAnsi="Times New Roman" w:cs="Times New Roman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2">
    <w:name w:val="Основной шрифт абзаца2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Times New Roman" w:hAnsi="Times New Roman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1z0">
    <w:name w:val="WW8Num31z0"/>
    <w:rPr>
      <w:rFonts w:ascii="Times New Roman" w:hAnsi="Times New Roman" w:cs="Times New Roman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WW8NumSt13z0">
    <w:name w:val="WW8NumSt13z0"/>
    <w:rPr>
      <w:rFonts w:ascii="Arial" w:hAnsi="Arial" w:cs="Arial"/>
    </w:rPr>
  </w:style>
  <w:style w:type="character" w:customStyle="1" w:styleId="WW8NumSt15z0">
    <w:name w:val="WW8NumSt15z0"/>
    <w:rPr>
      <w:rFonts w:ascii="Times New Roman" w:hAnsi="Times New Roman" w:cs="Times New Roman"/>
    </w:rPr>
  </w:style>
  <w:style w:type="character" w:customStyle="1" w:styleId="WW8NumSt21z0">
    <w:name w:val="WW8NumSt21z0"/>
    <w:rPr>
      <w:rFonts w:ascii="Times New Roman" w:hAnsi="Times New Roman" w:cs="Times New Roman"/>
    </w:rPr>
  </w:style>
  <w:style w:type="character" w:customStyle="1" w:styleId="WW8NumSt22z0">
    <w:name w:val="WW8NumSt22z0"/>
    <w:rPr>
      <w:rFonts w:ascii="Times New Roman" w:hAnsi="Times New Roman" w:cs="Times New Roman"/>
    </w:rPr>
  </w:style>
  <w:style w:type="character" w:customStyle="1" w:styleId="WW8NumSt23z0">
    <w:name w:val="WW8NumSt23z0"/>
    <w:rPr>
      <w:rFonts w:ascii="Times New Roman" w:hAnsi="Times New Roman" w:cs="Times New Roman"/>
    </w:rPr>
  </w:style>
  <w:style w:type="character" w:customStyle="1" w:styleId="WW8NumSt25z0">
    <w:name w:val="WW8NumSt25z0"/>
    <w:rPr>
      <w:rFonts w:ascii="Times New Roman" w:hAnsi="Times New Roman" w:cs="Times New Roman"/>
    </w:rPr>
  </w:style>
  <w:style w:type="character" w:customStyle="1" w:styleId="WW8NumSt26z0">
    <w:name w:val="WW8NumSt26z0"/>
    <w:rPr>
      <w:rFonts w:ascii="Times New Roman" w:hAnsi="Times New Roman" w:cs="Times New Roman"/>
    </w:rPr>
  </w:style>
  <w:style w:type="character" w:customStyle="1" w:styleId="WW8NumSt38z0">
    <w:name w:val="WW8NumSt38z0"/>
    <w:rPr>
      <w:rFonts w:ascii="Times New Roman" w:hAnsi="Times New Roman" w:cs="Times New Roman"/>
    </w:rPr>
  </w:style>
  <w:style w:type="character" w:customStyle="1" w:styleId="WW8NumSt39z0">
    <w:name w:val="WW8NumSt39z0"/>
    <w:rPr>
      <w:rFonts w:ascii="Times New Roman" w:hAnsi="Times New Roman" w:cs="Times New Roman"/>
    </w:rPr>
  </w:style>
  <w:style w:type="character" w:customStyle="1" w:styleId="WW8NumSt40z0">
    <w:name w:val="WW8NumSt40z0"/>
    <w:rPr>
      <w:rFonts w:ascii="Times New Roman" w:hAnsi="Times New Roman" w:cs="Times New Roman"/>
    </w:rPr>
  </w:style>
  <w:style w:type="character" w:customStyle="1" w:styleId="10">
    <w:name w:val="Основной шрифт абзаца1"/>
  </w:style>
  <w:style w:type="character" w:customStyle="1" w:styleId="RTFNum21">
    <w:name w:val="RTF_Num 2 1"/>
  </w:style>
  <w:style w:type="character" w:customStyle="1" w:styleId="a5">
    <w:name w:val="Символ нумерации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a1">
    <w:name w:val="Body Text"/>
    <w:basedOn w:val="a"/>
    <w:semiHidden/>
    <w:pPr>
      <w:spacing w:after="120"/>
    </w:pPr>
  </w:style>
  <w:style w:type="paragraph" w:styleId="a6">
    <w:name w:val="List"/>
    <w:basedOn w:val="a1"/>
    <w:semiHidden/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customStyle="1" w:styleId="13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styleId="a7">
    <w:name w:val="Title"/>
    <w:basedOn w:val="a"/>
    <w:next w:val="a1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8">
    <w:name w:val="Subtitle"/>
    <w:basedOn w:val="a0"/>
    <w:next w:val="a1"/>
    <w:qFormat/>
    <w:pPr>
      <w:jc w:val="center"/>
    </w:pPr>
    <w:rPr>
      <w:i/>
      <w:iCs/>
    </w:rPr>
  </w:style>
  <w:style w:type="paragraph" w:customStyle="1" w:styleId="14">
    <w:name w:val="Название объекта1"/>
    <w:basedOn w:val="a"/>
    <w:pPr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rPr>
      <w:rFonts w:cs="Tahom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ab">
    <w:name w:val="Содержимое врезки"/>
    <w:basedOn w:val="a1"/>
  </w:style>
  <w:style w:type="paragraph" w:customStyle="1" w:styleId="ac">
    <w:name w:val="Чертежный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d">
    <w:name w:val="footer"/>
    <w:basedOn w:val="a"/>
    <w:semiHidden/>
    <w:pPr>
      <w:suppressLineNumbers/>
      <w:tabs>
        <w:tab w:val="center" w:pos="5071"/>
        <w:tab w:val="right" w:pos="10143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ПОРЯДОК ПОДГОТОВКИ, РУКОВОДСТВА И ЗАЩИТЫ</vt:lpstr>
    </vt:vector>
  </TitlesOfParts>
  <Company>SPecialiST RePack</Company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ПОРЯДОК ПОДГОТОВКИ, РУКОВОДСТВА И ЗАЩИТЫ</dc:title>
  <dc:creator>Пользователь</dc:creator>
  <cp:lastModifiedBy>Q</cp:lastModifiedBy>
  <cp:revision>5</cp:revision>
  <cp:lastPrinted>2010-01-28T10:25:00Z</cp:lastPrinted>
  <dcterms:created xsi:type="dcterms:W3CDTF">2014-11-15T05:59:00Z</dcterms:created>
  <dcterms:modified xsi:type="dcterms:W3CDTF">2023-10-30T08:20:00Z</dcterms:modified>
</cp:coreProperties>
</file>