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152"/>
        <w:gridCol w:w="3260"/>
        <w:gridCol w:w="4379"/>
      </w:tblGrid>
      <w:tr w:rsidR="00C51463" w:rsidRPr="00BA5182" w:rsidTr="008C7D9D">
        <w:trPr>
          <w:trHeight w:hRule="exact" w:val="81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BD3868">
            <w:pPr>
              <w:shd w:val="clear" w:color="auto" w:fill="FFFFFF"/>
              <w:snapToGrid w:val="0"/>
              <w:ind w:left="10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BD3868">
            <w:pPr>
              <w:shd w:val="clear" w:color="auto" w:fill="FFFFFF"/>
              <w:snapToGrid w:val="0"/>
              <w:jc w:val="center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C7D9D" w:rsidRDefault="008C7D9D" w:rsidP="008C7D9D">
            <w:pPr>
              <w:shd w:val="clear" w:color="auto" w:fill="FFFFFF"/>
              <w:snapToGrid w:val="0"/>
              <w:spacing w:line="230" w:lineRule="exact"/>
              <w:ind w:right="96"/>
              <w:jc w:val="center"/>
              <w:rPr>
                <w:color w:val="000000"/>
                <w:spacing w:val="-2"/>
                <w:sz w:val="28"/>
                <w:szCs w:val="28"/>
              </w:rPr>
            </w:pPr>
          </w:p>
          <w:p w:rsidR="00C51463" w:rsidRPr="00BA5182" w:rsidRDefault="00C51463" w:rsidP="008C7D9D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 w:rsidP="008C7D9D">
            <w:pPr>
              <w:shd w:val="clear" w:color="auto" w:fill="FFFFFF"/>
              <w:snapToGrid w:val="0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BD3868">
        <w:trPr>
          <w:trHeight w:hRule="exact" w:val="269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8C7D9D">
            <w:pPr>
              <w:shd w:val="clear" w:color="auto" w:fill="FFFFFF"/>
              <w:snapToGrid w:val="0"/>
              <w:ind w:left="38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D3868" w:rsidRDefault="00BD3868" w:rsidP="00BD3868">
            <w:pPr>
              <w:shd w:val="clear" w:color="auto" w:fill="FFFFFF"/>
              <w:snapToGrid w:val="0"/>
              <w:spacing w:line="360" w:lineRule="auto"/>
              <w:ind w:left="5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’ object in not 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subscriptable</w:t>
            </w:r>
            <w:proofErr w:type="spellEnd"/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D3868" w:rsidRDefault="00BD3868" w:rsidP="00BD3868">
            <w:pPr>
              <w:shd w:val="clear" w:color="auto" w:fill="FFFFFF"/>
              <w:snapToGrid w:val="0"/>
              <w:spacing w:line="360" w:lineRule="auto"/>
              <w:ind w:right="77" w:firstLine="414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Для исправления ошибки, нужно было перевести тип данных «</w:t>
            </w:r>
            <w:proofErr w:type="spellStart"/>
            <w:r>
              <w:rPr>
                <w:color w:val="000000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pacing w:val="-4"/>
                <w:sz w:val="28"/>
                <w:szCs w:val="28"/>
              </w:rPr>
              <w:t>»</w:t>
            </w:r>
            <w:r w:rsidRPr="00BD3868">
              <w:rPr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color w:val="000000"/>
                <w:spacing w:val="-4"/>
                <w:sz w:val="28"/>
                <w:szCs w:val="28"/>
              </w:rPr>
              <w:t>в «</w:t>
            </w:r>
            <w:proofErr w:type="spellStart"/>
            <w:r>
              <w:rPr>
                <w:color w:val="000000"/>
                <w:spacing w:val="-4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color w:val="000000"/>
                <w:spacing w:val="-4"/>
                <w:sz w:val="28"/>
                <w:szCs w:val="28"/>
              </w:rPr>
              <w:t>»</w:t>
            </w:r>
          </w:p>
        </w:tc>
      </w:tr>
      <w:tr w:rsidR="00C51463" w:rsidRPr="00BA5182" w:rsidTr="00BD3868">
        <w:trPr>
          <w:trHeight w:hRule="exact" w:val="250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8C7D9D">
            <w:pPr>
              <w:shd w:val="clear" w:color="auto" w:fill="FFFFFF"/>
              <w:snapToGrid w:val="0"/>
              <w:ind w:left="19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BD3868" w:rsidP="008C7D9D">
            <w:pPr>
              <w:shd w:val="clear" w:color="auto" w:fill="FFFFFF"/>
              <w:snapToGrid w:val="0"/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D3868">
              <w:rPr>
                <w:color w:val="000000"/>
                <w:sz w:val="28"/>
                <w:szCs w:val="28"/>
                <w:lang w:val="en-US"/>
              </w:rPr>
              <w:t>'main' object has no attribute 'self'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8C7D9D" w:rsidRDefault="008C7D9D" w:rsidP="008C7D9D">
            <w:pPr>
              <w:shd w:val="clear" w:color="auto" w:fill="FFFFFF"/>
              <w:snapToGrid w:val="0"/>
              <w:spacing w:line="360" w:lineRule="auto"/>
              <w:ind w:firstLine="52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Чтобы исправить ошибку,  нужно был перепроверить написание </w:t>
            </w:r>
            <w:r w:rsidRPr="008C7D9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 w:rsidRPr="008C7D9D">
              <w:rPr>
                <w:color w:val="000000"/>
                <w:sz w:val="28"/>
                <w:szCs w:val="28"/>
              </w:rPr>
              <w:t>self.ui.spinBox_2.setValue</w:t>
            </w:r>
            <w:r>
              <w:rPr>
                <w:color w:val="000000"/>
                <w:sz w:val="28"/>
                <w:szCs w:val="28"/>
              </w:rPr>
              <w:t xml:space="preserve"> и убрать лишний </w:t>
            </w: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</w:tr>
      <w:tr w:rsidR="008C7D9D" w:rsidRPr="008C7D9D" w:rsidTr="00BD3868">
        <w:trPr>
          <w:trHeight w:hRule="exact" w:val="250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C7D9D" w:rsidRPr="008C7D9D" w:rsidRDefault="008C7D9D" w:rsidP="008C7D9D">
            <w:pPr>
              <w:shd w:val="clear" w:color="auto" w:fill="FFFFFF"/>
              <w:snapToGrid w:val="0"/>
              <w:ind w:left="1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C7D9D" w:rsidRPr="00BA5182" w:rsidRDefault="008C7D9D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C7D9D" w:rsidRPr="00BD3868" w:rsidRDefault="008C7D9D" w:rsidP="008C7D9D">
            <w:pPr>
              <w:shd w:val="clear" w:color="auto" w:fill="FFFFFF"/>
              <w:snapToGrid w:val="0"/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C7D9D">
              <w:rPr>
                <w:color w:val="000000"/>
                <w:sz w:val="28"/>
                <w:szCs w:val="28"/>
                <w:lang w:val="en-US"/>
              </w:rPr>
              <w:t>'</w:t>
            </w:r>
            <w:proofErr w:type="spellStart"/>
            <w:r w:rsidRPr="008C7D9D">
              <w:rPr>
                <w:color w:val="000000"/>
                <w:sz w:val="28"/>
                <w:szCs w:val="28"/>
                <w:lang w:val="en-US"/>
              </w:rPr>
              <w:t>Ui_Form</w:t>
            </w:r>
            <w:proofErr w:type="spellEnd"/>
            <w:r w:rsidRPr="008C7D9D">
              <w:rPr>
                <w:color w:val="000000"/>
                <w:sz w:val="28"/>
                <w:szCs w:val="28"/>
                <w:lang w:val="en-US"/>
              </w:rPr>
              <w:t>' object has no attribute 'spinBox_6'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C7D9D" w:rsidRPr="008C7D9D" w:rsidRDefault="008C7D9D" w:rsidP="008C7D9D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  <w:r w:rsidRPr="008C7D9D">
              <w:rPr>
                <w:color w:val="000000"/>
                <w:sz w:val="28"/>
                <w:szCs w:val="28"/>
              </w:rPr>
              <w:t xml:space="preserve"> self.ui.spinBox_5.setValu</w:t>
            </w:r>
          </w:p>
        </w:tc>
      </w:tr>
    </w:tbl>
    <w:p w:rsidR="00C51463" w:rsidRPr="004A03E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4A03E2" w:rsidRDefault="00F50476" w:rsidP="00F50476">
      <w:pPr>
        <w:shd w:val="clear" w:color="auto" w:fill="FFFFFF"/>
        <w:spacing w:line="413" w:lineRule="exact"/>
        <w:ind w:left="130" w:right="14" w:firstLine="721"/>
        <w:jc w:val="both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</w:rPr>
        <w:t>Кнопка «Результат»</w:t>
      </w:r>
      <w:proofErr w:type="gramStart"/>
      <w:r>
        <w:rPr>
          <w:color w:val="000000"/>
          <w:spacing w:val="-3"/>
          <w:w w:val="93"/>
          <w:sz w:val="28"/>
          <w:szCs w:val="28"/>
        </w:rPr>
        <w:t xml:space="preserve"> ,</w:t>
      </w:r>
      <w:proofErr w:type="gramEnd"/>
      <w:r>
        <w:rPr>
          <w:color w:val="000000"/>
          <w:spacing w:val="-3"/>
          <w:w w:val="93"/>
          <w:sz w:val="28"/>
          <w:szCs w:val="28"/>
        </w:rPr>
        <w:t xml:space="preserve"> пользователю выводит сообщение (см.рис.1).</w:t>
      </w:r>
    </w:p>
    <w:p w:rsidR="00F50476" w:rsidRDefault="00F50476">
      <w:pPr>
        <w:shd w:val="clear" w:color="auto" w:fill="FFFFFF"/>
        <w:spacing w:line="413" w:lineRule="exact"/>
        <w:ind w:left="130" w:right="14"/>
        <w:jc w:val="both"/>
        <w:rPr>
          <w:noProof/>
          <w:color w:val="000000"/>
          <w:spacing w:val="-3"/>
          <w:sz w:val="28"/>
          <w:szCs w:val="28"/>
          <w:lang w:eastAsia="ru-RU"/>
        </w:rPr>
      </w:pPr>
      <w:r>
        <w:rPr>
          <w:noProof/>
          <w:color w:val="000000"/>
          <w:spacing w:val="-3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205105</wp:posOffset>
            </wp:positionV>
            <wp:extent cx="2400300" cy="1813560"/>
            <wp:effectExtent l="19050" t="19050" r="19050" b="1524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13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476" w:rsidRPr="00BA5182" w:rsidRDefault="00F50476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w w:val="93"/>
          <w:sz w:val="28"/>
          <w:szCs w:val="28"/>
          <w:u w:val="single"/>
        </w:rPr>
      </w:pPr>
    </w:p>
    <w:p w:rsidR="00F50476" w:rsidRDefault="00F50476" w:rsidP="00F50476">
      <w:pPr>
        <w:shd w:val="clear" w:color="auto" w:fill="FFFFFF"/>
        <w:spacing w:before="5" w:line="413" w:lineRule="exact"/>
        <w:ind w:left="134" w:right="19"/>
        <w:jc w:val="center"/>
        <w:rPr>
          <w:w w:val="93"/>
          <w:sz w:val="24"/>
          <w:szCs w:val="28"/>
        </w:rPr>
      </w:pPr>
      <w:r w:rsidRPr="00F50476">
        <w:rPr>
          <w:w w:val="93"/>
          <w:sz w:val="24"/>
          <w:szCs w:val="28"/>
        </w:rPr>
        <w:t>Рисунок 1. Результат</w:t>
      </w:r>
    </w:p>
    <w:p w:rsidR="00F50476" w:rsidRPr="00F50476" w:rsidRDefault="00F50476" w:rsidP="00F50476">
      <w:pPr>
        <w:pStyle w:val="a8"/>
        <w:tabs>
          <w:tab w:val="left" w:pos="6675"/>
        </w:tabs>
        <w:ind w:firstLine="709"/>
        <w:jc w:val="left"/>
        <w:rPr>
          <w:rStyle w:val="af1"/>
          <w:rFonts w:ascii="Times New Roman" w:hAnsi="Times New Roman" w:cs="Times New Roman"/>
          <w:b w:val="0"/>
          <w:i w:val="0"/>
        </w:rPr>
      </w:pPr>
      <w:r>
        <w:rPr>
          <w:rStyle w:val="af1"/>
          <w:rFonts w:ascii="Times New Roman" w:hAnsi="Times New Roman" w:cs="Times New Roman"/>
          <w:b w:val="0"/>
          <w:i w:val="0"/>
        </w:rPr>
        <w:lastRenderedPageBreak/>
        <w:t>Кнопка «Выход», нужна для выхода из программы</w:t>
      </w:r>
      <w:r>
        <w:rPr>
          <w:rStyle w:val="af1"/>
          <w:rFonts w:ascii="Times New Roman" w:hAnsi="Times New Roman" w:cs="Times New Roman"/>
          <w:b w:val="0"/>
          <w:i w:val="0"/>
        </w:rPr>
        <w:tab/>
      </w:r>
    </w:p>
    <w:p w:rsidR="00C51463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F50476" w:rsidRDefault="00F50476" w:rsidP="0054259B">
      <w:pPr>
        <w:shd w:val="clear" w:color="auto" w:fill="FFFFFF"/>
        <w:spacing w:before="5" w:line="360" w:lineRule="auto"/>
        <w:ind w:left="134" w:right="19" w:firstLine="575"/>
        <w:jc w:val="both"/>
        <w:rPr>
          <w:color w:val="000000"/>
          <w:spacing w:val="-4"/>
          <w:w w:val="93"/>
          <w:sz w:val="28"/>
          <w:szCs w:val="28"/>
        </w:rPr>
      </w:pPr>
      <w:r w:rsidRPr="0054259B">
        <w:rPr>
          <w:color w:val="000000"/>
          <w:w w:val="93"/>
          <w:sz w:val="28"/>
          <w:szCs w:val="28"/>
        </w:rPr>
        <w:t>Пользователю необходимо ввести сумму и кол</w:t>
      </w:r>
      <w:r w:rsidRPr="0054259B">
        <w:rPr>
          <w:color w:val="000000"/>
          <w:spacing w:val="-4"/>
          <w:w w:val="93"/>
          <w:sz w:val="28"/>
          <w:szCs w:val="28"/>
        </w:rPr>
        <w:t>ичество монет  и нажать соответствующую кнопку</w:t>
      </w:r>
      <w:r w:rsidR="0054259B" w:rsidRPr="0054259B">
        <w:rPr>
          <w:color w:val="000000"/>
          <w:spacing w:val="-4"/>
          <w:w w:val="93"/>
          <w:sz w:val="28"/>
          <w:szCs w:val="28"/>
        </w:rPr>
        <w:t xml:space="preserve"> «Результат» </w:t>
      </w:r>
      <w:r w:rsidRPr="0054259B">
        <w:rPr>
          <w:color w:val="000000"/>
          <w:spacing w:val="-4"/>
          <w:w w:val="93"/>
          <w:sz w:val="28"/>
          <w:szCs w:val="28"/>
        </w:rPr>
        <w:t>(</w:t>
      </w:r>
      <w:r w:rsidR="0054259B" w:rsidRPr="0054259B">
        <w:rPr>
          <w:color w:val="000000"/>
          <w:spacing w:val="-4"/>
          <w:w w:val="93"/>
          <w:sz w:val="28"/>
          <w:szCs w:val="28"/>
        </w:rPr>
        <w:t>Рис.см.2</w:t>
      </w:r>
      <w:r w:rsidRPr="0054259B">
        <w:rPr>
          <w:color w:val="000000"/>
          <w:spacing w:val="-4"/>
          <w:w w:val="93"/>
          <w:sz w:val="28"/>
          <w:szCs w:val="28"/>
        </w:rPr>
        <w:t>)</w:t>
      </w:r>
    </w:p>
    <w:p w:rsidR="0054259B" w:rsidRDefault="0054259B" w:rsidP="0054259B">
      <w:pPr>
        <w:shd w:val="clear" w:color="auto" w:fill="FFFFFF"/>
        <w:ind w:left="134" w:right="19" w:firstLine="575"/>
        <w:jc w:val="both"/>
        <w:rPr>
          <w:color w:val="000000"/>
          <w:spacing w:val="-4"/>
          <w:w w:val="93"/>
          <w:sz w:val="28"/>
          <w:szCs w:val="28"/>
        </w:rPr>
      </w:pPr>
    </w:p>
    <w:p w:rsidR="0054259B" w:rsidRDefault="0054259B" w:rsidP="0054259B">
      <w:pPr>
        <w:shd w:val="clear" w:color="auto" w:fill="FFFFFF"/>
        <w:ind w:left="134" w:right="19" w:firstLine="575"/>
        <w:jc w:val="both"/>
        <w:rPr>
          <w:color w:val="000000"/>
          <w:spacing w:val="-4"/>
          <w:w w:val="93"/>
          <w:sz w:val="28"/>
          <w:szCs w:val="28"/>
        </w:rPr>
      </w:pPr>
    </w:p>
    <w:p w:rsidR="0054259B" w:rsidRDefault="0054259B" w:rsidP="0054259B">
      <w:pPr>
        <w:shd w:val="clear" w:color="auto" w:fill="FFFFFF"/>
        <w:ind w:left="134" w:right="19" w:firstLine="575"/>
        <w:jc w:val="center"/>
        <w:rPr>
          <w:color w:val="000000"/>
          <w:spacing w:val="-4"/>
          <w:w w:val="93"/>
          <w:sz w:val="28"/>
          <w:szCs w:val="28"/>
        </w:rPr>
      </w:pPr>
      <w:r>
        <w:rPr>
          <w:noProof/>
          <w:color w:val="000000"/>
          <w:spacing w:val="-4"/>
          <w:w w:val="93"/>
          <w:sz w:val="28"/>
          <w:szCs w:val="28"/>
          <w:lang w:eastAsia="ru-RU"/>
        </w:rPr>
        <w:drawing>
          <wp:inline distT="0" distB="0" distL="0" distR="0">
            <wp:extent cx="2562225" cy="2714625"/>
            <wp:effectExtent l="38100" t="19050" r="28575" b="28575"/>
            <wp:docPr id="49" name="Рисунок 49" descr="F:\work\exam\4kurs\ПМ.01\№22_Дегтярёв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work\exam\4kurs\ПМ.01\№22_Дегтярёв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59B" w:rsidRPr="0054259B" w:rsidRDefault="0054259B" w:rsidP="0054259B">
      <w:pPr>
        <w:shd w:val="clear" w:color="auto" w:fill="FFFFFF"/>
        <w:ind w:left="134" w:right="19" w:firstLine="575"/>
        <w:jc w:val="center"/>
        <w:rPr>
          <w:color w:val="000000"/>
          <w:spacing w:val="-4"/>
          <w:w w:val="93"/>
          <w:sz w:val="24"/>
          <w:szCs w:val="28"/>
        </w:rPr>
      </w:pPr>
    </w:p>
    <w:p w:rsidR="0054259B" w:rsidRPr="0054259B" w:rsidRDefault="0054259B" w:rsidP="0054259B">
      <w:pPr>
        <w:shd w:val="clear" w:color="auto" w:fill="FFFFFF"/>
        <w:ind w:left="134" w:right="19" w:firstLine="575"/>
        <w:jc w:val="center"/>
        <w:rPr>
          <w:color w:val="000000"/>
          <w:spacing w:val="-4"/>
          <w:w w:val="93"/>
          <w:sz w:val="24"/>
          <w:szCs w:val="28"/>
        </w:rPr>
      </w:pPr>
      <w:r w:rsidRPr="0054259B">
        <w:rPr>
          <w:color w:val="000000"/>
          <w:spacing w:val="-4"/>
          <w:w w:val="93"/>
          <w:sz w:val="24"/>
          <w:szCs w:val="28"/>
        </w:rPr>
        <w:t>Рисунок 2. Результат программы</w:t>
      </w:r>
    </w:p>
    <w:p w:rsidR="00C51463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54259B" w:rsidRPr="0054259B" w:rsidRDefault="0054259B" w:rsidP="0054259B">
      <w:pPr>
        <w:shd w:val="clear" w:color="auto" w:fill="FFFFFF"/>
        <w:spacing w:line="413" w:lineRule="exact"/>
        <w:ind w:left="130" w:firstLine="579"/>
        <w:jc w:val="both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</w:rPr>
        <w:t>При неверно вводе</w:t>
      </w:r>
      <w:r w:rsidRPr="0054259B">
        <w:rPr>
          <w:color w:val="000000"/>
          <w:spacing w:val="-3"/>
          <w:w w:val="93"/>
          <w:sz w:val="28"/>
          <w:szCs w:val="28"/>
        </w:rPr>
        <w:t xml:space="preserve"> данных, выйдет сообщение</w:t>
      </w:r>
      <w:r>
        <w:rPr>
          <w:color w:val="000000"/>
          <w:spacing w:val="-3"/>
          <w:w w:val="93"/>
          <w:sz w:val="28"/>
          <w:szCs w:val="28"/>
        </w:rPr>
        <w:t xml:space="preserve"> (см</w:t>
      </w:r>
      <w:proofErr w:type="gramStart"/>
      <w:r>
        <w:rPr>
          <w:color w:val="000000"/>
          <w:spacing w:val="-3"/>
          <w:w w:val="93"/>
          <w:sz w:val="28"/>
          <w:szCs w:val="28"/>
        </w:rPr>
        <w:t>.р</w:t>
      </w:r>
      <w:proofErr w:type="gramEnd"/>
      <w:r>
        <w:rPr>
          <w:color w:val="000000"/>
          <w:spacing w:val="-3"/>
          <w:w w:val="93"/>
          <w:sz w:val="28"/>
          <w:szCs w:val="28"/>
        </w:rPr>
        <w:t>ис.3)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54259B" w:rsidRDefault="0054259B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1978"/>
        <w:gridCol w:w="1734"/>
      </w:tblGrid>
      <w:tr w:rsidR="00C51463" w:rsidRPr="00BA5182" w:rsidTr="00BA5182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BA5182">
        <w:trPr>
          <w:trHeight w:hRule="exact" w:val="31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D3868" w:rsidRDefault="00BD3868" w:rsidP="00BD3868">
            <w:pPr>
              <w:shd w:val="clear" w:color="auto" w:fill="FFFFFF"/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D3868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= 5.0 и Кол-во монет = 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D3868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50К =10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50К =10</w:t>
            </w:r>
          </w:p>
        </w:tc>
      </w:tr>
      <w:tr w:rsidR="00BA5182" w:rsidRPr="00BA5182" w:rsidTr="00BA5182">
        <w:trPr>
          <w:trHeight w:hRule="exact" w:val="31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D3868" w:rsidRDefault="00BD3868" w:rsidP="00BD3868">
            <w:pPr>
              <w:shd w:val="clear" w:color="auto" w:fill="FFFFFF"/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= 2.0 и Кол-во монет = 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50К=4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5182" w:rsidRPr="00BA5182" w:rsidRDefault="00BD386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50К=4</w:t>
            </w:r>
          </w:p>
        </w:tc>
      </w:tr>
    </w:tbl>
    <w:p w:rsidR="00C51463" w:rsidRPr="00BA5182" w:rsidRDefault="00C51463">
      <w:pPr>
        <w:pStyle w:val="a1"/>
        <w:jc w:val="center"/>
        <w:rPr>
          <w:sz w:val="28"/>
          <w:szCs w:val="28"/>
        </w:rPr>
      </w:pPr>
    </w:p>
    <w:sectPr w:rsidR="00C51463" w:rsidRPr="00BA5182" w:rsidSect="00F808FA">
      <w:footerReference w:type="even" r:id="rId10"/>
      <w:footerReference w:type="default" r:id="rId11"/>
      <w:footerReference w:type="first" r:id="rId12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3E2" w:rsidRDefault="004A03E2">
      <w:r>
        <w:separator/>
      </w:r>
    </w:p>
  </w:endnote>
  <w:endnote w:type="continuationSeparator" w:id="1">
    <w:p w:rsidR="004A03E2" w:rsidRDefault="004A0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E2" w:rsidRDefault="004A03E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E2" w:rsidRDefault="004A03E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E2" w:rsidRDefault="004A03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3E2" w:rsidRDefault="004A03E2">
      <w:r>
        <w:separator/>
      </w:r>
    </w:p>
  </w:footnote>
  <w:footnote w:type="continuationSeparator" w:id="1">
    <w:p w:rsidR="004A03E2" w:rsidRDefault="004A03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144599"/>
    <w:rsid w:val="00297317"/>
    <w:rsid w:val="004A03E2"/>
    <w:rsid w:val="0054259B"/>
    <w:rsid w:val="00890AB6"/>
    <w:rsid w:val="008C7D9D"/>
    <w:rsid w:val="00BA5182"/>
    <w:rsid w:val="00BD3868"/>
    <w:rsid w:val="00C51463"/>
    <w:rsid w:val="00E36693"/>
    <w:rsid w:val="00F50476"/>
    <w:rsid w:val="00F80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8FA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F808FA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F808FA"/>
    <w:rPr>
      <w:rFonts w:ascii="Times New Roman" w:hAnsi="Times New Roman"/>
    </w:rPr>
  </w:style>
  <w:style w:type="character" w:customStyle="1" w:styleId="WW8Num2z0">
    <w:name w:val="WW8Num2z0"/>
    <w:rsid w:val="00F808FA"/>
    <w:rPr>
      <w:rFonts w:ascii="Times New Roman" w:hAnsi="Times New Roman"/>
    </w:rPr>
  </w:style>
  <w:style w:type="character" w:customStyle="1" w:styleId="WW8Num3z0">
    <w:name w:val="WW8Num3z0"/>
    <w:rsid w:val="00F808FA"/>
    <w:rPr>
      <w:rFonts w:ascii="Times New Roman" w:hAnsi="Times New Roman" w:cs="Times New Roman"/>
    </w:rPr>
  </w:style>
  <w:style w:type="character" w:customStyle="1" w:styleId="WW8Num4z0">
    <w:name w:val="WW8Num4z0"/>
    <w:rsid w:val="00F808FA"/>
    <w:rPr>
      <w:rFonts w:ascii="Arial" w:hAnsi="Arial" w:cs="Arial"/>
    </w:rPr>
  </w:style>
  <w:style w:type="character" w:customStyle="1" w:styleId="WW8Num5z0">
    <w:name w:val="WW8Num5z0"/>
    <w:rsid w:val="00F808FA"/>
    <w:rPr>
      <w:rFonts w:ascii="Times New Roman" w:hAnsi="Times New Roman" w:cs="Times New Roman"/>
    </w:rPr>
  </w:style>
  <w:style w:type="character" w:customStyle="1" w:styleId="WW8Num6z0">
    <w:name w:val="WW8Num6z0"/>
    <w:rsid w:val="00F808FA"/>
    <w:rPr>
      <w:rFonts w:ascii="Symbol" w:hAnsi="Symbol"/>
    </w:rPr>
  </w:style>
  <w:style w:type="character" w:customStyle="1" w:styleId="WW8Num7z0">
    <w:name w:val="WW8Num7z0"/>
    <w:rsid w:val="00F808FA"/>
    <w:rPr>
      <w:rFonts w:ascii="Symbol" w:hAnsi="Symbol"/>
    </w:rPr>
  </w:style>
  <w:style w:type="character" w:customStyle="1" w:styleId="WW8Num9z0">
    <w:name w:val="WW8Num9z0"/>
    <w:rsid w:val="00F808FA"/>
    <w:rPr>
      <w:rFonts w:ascii="Times New Roman" w:hAnsi="Times New Roman" w:cs="Times New Roman"/>
    </w:rPr>
  </w:style>
  <w:style w:type="character" w:customStyle="1" w:styleId="WW8Num9z1">
    <w:name w:val="WW8Num9z1"/>
    <w:rsid w:val="00F808FA"/>
    <w:rPr>
      <w:rFonts w:ascii="Courier New" w:hAnsi="Courier New" w:cs="Courier New"/>
    </w:rPr>
  </w:style>
  <w:style w:type="character" w:customStyle="1" w:styleId="WW8Num9z2">
    <w:name w:val="WW8Num9z2"/>
    <w:rsid w:val="00F808FA"/>
    <w:rPr>
      <w:rFonts w:ascii="Wingdings" w:hAnsi="Wingdings"/>
    </w:rPr>
  </w:style>
  <w:style w:type="character" w:customStyle="1" w:styleId="WW8Num10z0">
    <w:name w:val="WW8Num10z0"/>
    <w:rsid w:val="00F808FA"/>
    <w:rPr>
      <w:rFonts w:ascii="Arial" w:hAnsi="Arial" w:cs="Arial"/>
    </w:rPr>
  </w:style>
  <w:style w:type="character" w:customStyle="1" w:styleId="WW8Num11z0">
    <w:name w:val="WW8Num11z0"/>
    <w:rsid w:val="00F808FA"/>
    <w:rPr>
      <w:rFonts w:ascii="Times New Roman" w:hAnsi="Times New Roman" w:cs="Times New Roman"/>
    </w:rPr>
  </w:style>
  <w:style w:type="character" w:customStyle="1" w:styleId="WW8Num12z0">
    <w:name w:val="WW8Num12z0"/>
    <w:rsid w:val="00F808FA"/>
    <w:rPr>
      <w:rFonts w:ascii="Symbol" w:hAnsi="Symbol"/>
    </w:rPr>
  </w:style>
  <w:style w:type="character" w:customStyle="1" w:styleId="WW8Num13z0">
    <w:name w:val="WW8Num13z0"/>
    <w:rsid w:val="00F808FA"/>
    <w:rPr>
      <w:rFonts w:ascii="Symbol" w:hAnsi="Symbol"/>
    </w:rPr>
  </w:style>
  <w:style w:type="character" w:customStyle="1" w:styleId="WW8Num14z0">
    <w:name w:val="WW8Num14z0"/>
    <w:rsid w:val="00F808FA"/>
    <w:rPr>
      <w:rFonts w:ascii="Times New Roman" w:hAnsi="Times New Roman" w:cs="Times New Roman"/>
    </w:rPr>
  </w:style>
  <w:style w:type="character" w:customStyle="1" w:styleId="WW8Num15z0">
    <w:name w:val="WW8Num15z0"/>
    <w:rsid w:val="00F808FA"/>
    <w:rPr>
      <w:rFonts w:cs="Courier New"/>
      <w:color w:val="000000"/>
    </w:rPr>
  </w:style>
  <w:style w:type="character" w:customStyle="1" w:styleId="WW8Num16z0">
    <w:name w:val="WW8Num16z0"/>
    <w:rsid w:val="00F808FA"/>
    <w:rPr>
      <w:rFonts w:ascii="Symbol" w:hAnsi="Symbol"/>
    </w:rPr>
  </w:style>
  <w:style w:type="character" w:customStyle="1" w:styleId="WW8Num17z0">
    <w:name w:val="WW8Num17z0"/>
    <w:rsid w:val="00F808FA"/>
    <w:rPr>
      <w:rFonts w:ascii="Times New Roman" w:hAnsi="Times New Roman" w:cs="Times New Roman"/>
    </w:rPr>
  </w:style>
  <w:style w:type="character" w:customStyle="1" w:styleId="WW8Num18z0">
    <w:name w:val="WW8Num18z0"/>
    <w:rsid w:val="00F808FA"/>
    <w:rPr>
      <w:rFonts w:ascii="Times New Roman" w:hAnsi="Times New Roman" w:cs="Times New Roman"/>
    </w:rPr>
  </w:style>
  <w:style w:type="character" w:customStyle="1" w:styleId="WW8Num19z0">
    <w:name w:val="WW8Num19z0"/>
    <w:rsid w:val="00F808FA"/>
    <w:rPr>
      <w:rFonts w:ascii="Symbol" w:hAnsi="Symbol"/>
    </w:rPr>
  </w:style>
  <w:style w:type="character" w:customStyle="1" w:styleId="WW8Num20z0">
    <w:name w:val="WW8Num20z0"/>
    <w:rsid w:val="00F808FA"/>
    <w:rPr>
      <w:rFonts w:ascii="Times New Roman" w:hAnsi="Times New Roman" w:cs="Times New Roman"/>
    </w:rPr>
  </w:style>
  <w:style w:type="character" w:customStyle="1" w:styleId="WW8Num21z0">
    <w:name w:val="WW8Num21z0"/>
    <w:rsid w:val="00F808FA"/>
    <w:rPr>
      <w:rFonts w:ascii="Symbol" w:hAnsi="Symbol"/>
    </w:rPr>
  </w:style>
  <w:style w:type="character" w:customStyle="1" w:styleId="WW8Num22z0">
    <w:name w:val="WW8Num22z0"/>
    <w:rsid w:val="00F808FA"/>
    <w:rPr>
      <w:rFonts w:ascii="Symbol" w:hAnsi="Symbol"/>
    </w:rPr>
  </w:style>
  <w:style w:type="character" w:customStyle="1" w:styleId="WW8Num23z0">
    <w:name w:val="WW8Num23z0"/>
    <w:rsid w:val="00F808FA"/>
    <w:rPr>
      <w:rFonts w:ascii="Times New Roman" w:hAnsi="Times New Roman" w:cs="Times New Roman"/>
    </w:rPr>
  </w:style>
  <w:style w:type="character" w:customStyle="1" w:styleId="WW8Num24z0">
    <w:name w:val="WW8Num24z0"/>
    <w:rsid w:val="00F808FA"/>
    <w:rPr>
      <w:rFonts w:ascii="Arial" w:hAnsi="Arial" w:cs="Arial"/>
    </w:rPr>
  </w:style>
  <w:style w:type="character" w:customStyle="1" w:styleId="WW8Num25z0">
    <w:name w:val="WW8Num25z0"/>
    <w:rsid w:val="00F808FA"/>
    <w:rPr>
      <w:rFonts w:ascii="Times New Roman" w:hAnsi="Times New Roman" w:cs="Times New Roman"/>
    </w:rPr>
  </w:style>
  <w:style w:type="character" w:customStyle="1" w:styleId="WW8Num26z0">
    <w:name w:val="WW8Num26z0"/>
    <w:rsid w:val="00F808FA"/>
    <w:rPr>
      <w:rFonts w:ascii="Times New Roman" w:hAnsi="Times New Roman" w:cs="Times New Roman"/>
    </w:rPr>
  </w:style>
  <w:style w:type="character" w:customStyle="1" w:styleId="WW8Num27z0">
    <w:name w:val="WW8Num27z0"/>
    <w:rsid w:val="00F808FA"/>
    <w:rPr>
      <w:rFonts w:ascii="Times New Roman" w:hAnsi="Times New Roman" w:cs="Times New Roman"/>
    </w:rPr>
  </w:style>
  <w:style w:type="character" w:customStyle="1" w:styleId="WW8Num28z0">
    <w:name w:val="WW8Num28z0"/>
    <w:rsid w:val="00F808FA"/>
    <w:rPr>
      <w:rFonts w:ascii="Times New Roman" w:hAnsi="Times New Roman" w:cs="Times New Roman"/>
    </w:rPr>
  </w:style>
  <w:style w:type="character" w:customStyle="1" w:styleId="WW8Num29z0">
    <w:name w:val="WW8Num29z0"/>
    <w:rsid w:val="00F808FA"/>
    <w:rPr>
      <w:rFonts w:ascii="Symbol" w:hAnsi="Symbol"/>
    </w:rPr>
  </w:style>
  <w:style w:type="character" w:customStyle="1" w:styleId="WW8Num30z0">
    <w:name w:val="WW8Num30z0"/>
    <w:rsid w:val="00F808FA"/>
    <w:rPr>
      <w:rFonts w:ascii="Times New Roman" w:hAnsi="Times New Roman" w:cs="Times New Roman"/>
    </w:rPr>
  </w:style>
  <w:style w:type="character" w:customStyle="1" w:styleId="WW8Num33z0">
    <w:name w:val="WW8Num33z0"/>
    <w:rsid w:val="00F808FA"/>
    <w:rPr>
      <w:rFonts w:ascii="Times New Roman" w:hAnsi="Times New Roman" w:cs="Times New Roman"/>
    </w:rPr>
  </w:style>
  <w:style w:type="character" w:customStyle="1" w:styleId="WW8Num33z1">
    <w:name w:val="WW8Num33z1"/>
    <w:rsid w:val="00F808FA"/>
    <w:rPr>
      <w:rFonts w:ascii="Courier New" w:hAnsi="Courier New" w:cs="Courier New"/>
    </w:rPr>
  </w:style>
  <w:style w:type="character" w:customStyle="1" w:styleId="WW8Num33z3">
    <w:name w:val="WW8Num33z3"/>
    <w:rsid w:val="00F808FA"/>
    <w:rPr>
      <w:rFonts w:ascii="Symbol" w:hAnsi="Symbol"/>
    </w:rPr>
  </w:style>
  <w:style w:type="character" w:customStyle="1" w:styleId="WW8Num34z0">
    <w:name w:val="WW8Num34z0"/>
    <w:rsid w:val="00F808FA"/>
    <w:rPr>
      <w:rFonts w:ascii="Wingdings" w:hAnsi="Wingdings"/>
    </w:rPr>
  </w:style>
  <w:style w:type="character" w:customStyle="1" w:styleId="WW8Num34z1">
    <w:name w:val="WW8Num34z1"/>
    <w:rsid w:val="00F808FA"/>
    <w:rPr>
      <w:rFonts w:ascii="Courier New" w:hAnsi="Courier New" w:cs="Courier New"/>
    </w:rPr>
  </w:style>
  <w:style w:type="character" w:customStyle="1" w:styleId="WW8Num34z3">
    <w:name w:val="WW8Num34z3"/>
    <w:rsid w:val="00F808FA"/>
    <w:rPr>
      <w:rFonts w:ascii="Symbol" w:hAnsi="Symbol"/>
    </w:rPr>
  </w:style>
  <w:style w:type="character" w:customStyle="1" w:styleId="WW8Num35z0">
    <w:name w:val="WW8Num35z0"/>
    <w:rsid w:val="00F808FA"/>
    <w:rPr>
      <w:rFonts w:ascii="Symbol" w:hAnsi="Symbol"/>
    </w:rPr>
  </w:style>
  <w:style w:type="character" w:customStyle="1" w:styleId="WW8Num35z1">
    <w:name w:val="WW8Num35z1"/>
    <w:rsid w:val="00F808FA"/>
    <w:rPr>
      <w:rFonts w:ascii="Courier New" w:hAnsi="Courier New" w:cs="Courier New"/>
    </w:rPr>
  </w:style>
  <w:style w:type="character" w:customStyle="1" w:styleId="WW8Num35z2">
    <w:name w:val="WW8Num35z2"/>
    <w:rsid w:val="00F808FA"/>
    <w:rPr>
      <w:rFonts w:ascii="Wingdings" w:hAnsi="Wingdings"/>
    </w:rPr>
  </w:style>
  <w:style w:type="character" w:customStyle="1" w:styleId="WW8Num36z0">
    <w:name w:val="WW8Num36z0"/>
    <w:rsid w:val="00F808FA"/>
    <w:rPr>
      <w:rFonts w:ascii="Wingdings" w:hAnsi="Wingdings"/>
    </w:rPr>
  </w:style>
  <w:style w:type="character" w:customStyle="1" w:styleId="WW8Num36z1">
    <w:name w:val="WW8Num36z1"/>
    <w:rsid w:val="00F808FA"/>
    <w:rPr>
      <w:rFonts w:ascii="Courier New" w:hAnsi="Courier New" w:cs="Courier New"/>
    </w:rPr>
  </w:style>
  <w:style w:type="character" w:customStyle="1" w:styleId="WW8Num36z3">
    <w:name w:val="WW8Num36z3"/>
    <w:rsid w:val="00F808FA"/>
    <w:rPr>
      <w:rFonts w:ascii="Symbol" w:hAnsi="Symbol"/>
    </w:rPr>
  </w:style>
  <w:style w:type="character" w:customStyle="1" w:styleId="WW8Num37z0">
    <w:name w:val="WW8Num37z0"/>
    <w:rsid w:val="00F808FA"/>
    <w:rPr>
      <w:rFonts w:ascii="Wingdings" w:hAnsi="Wingdings"/>
    </w:rPr>
  </w:style>
  <w:style w:type="character" w:customStyle="1" w:styleId="WW8Num37z1">
    <w:name w:val="WW8Num37z1"/>
    <w:rsid w:val="00F808FA"/>
    <w:rPr>
      <w:rFonts w:ascii="Courier New" w:hAnsi="Courier New" w:cs="Courier New"/>
    </w:rPr>
  </w:style>
  <w:style w:type="character" w:customStyle="1" w:styleId="WW8Num37z3">
    <w:name w:val="WW8Num37z3"/>
    <w:rsid w:val="00F808FA"/>
    <w:rPr>
      <w:rFonts w:ascii="Symbol" w:hAnsi="Symbol"/>
    </w:rPr>
  </w:style>
  <w:style w:type="character" w:customStyle="1" w:styleId="WW8Num38z0">
    <w:name w:val="WW8Num38z0"/>
    <w:rsid w:val="00F808FA"/>
    <w:rPr>
      <w:rFonts w:ascii="Wingdings" w:hAnsi="Wingdings"/>
    </w:rPr>
  </w:style>
  <w:style w:type="character" w:customStyle="1" w:styleId="WW8Num38z1">
    <w:name w:val="WW8Num38z1"/>
    <w:rsid w:val="00F808FA"/>
    <w:rPr>
      <w:rFonts w:ascii="Courier New" w:hAnsi="Courier New" w:cs="Courier New"/>
    </w:rPr>
  </w:style>
  <w:style w:type="character" w:customStyle="1" w:styleId="WW8Num38z3">
    <w:name w:val="WW8Num38z3"/>
    <w:rsid w:val="00F808FA"/>
    <w:rPr>
      <w:rFonts w:ascii="Symbol" w:hAnsi="Symbol"/>
    </w:rPr>
  </w:style>
  <w:style w:type="character" w:customStyle="1" w:styleId="WW8Num39z0">
    <w:name w:val="WW8Num39z0"/>
    <w:rsid w:val="00F808FA"/>
    <w:rPr>
      <w:rFonts w:ascii="Symbol" w:hAnsi="Symbol"/>
    </w:rPr>
  </w:style>
  <w:style w:type="character" w:customStyle="1" w:styleId="WW8Num39z1">
    <w:name w:val="WW8Num39z1"/>
    <w:rsid w:val="00F808FA"/>
    <w:rPr>
      <w:rFonts w:ascii="Courier New" w:hAnsi="Courier New" w:cs="Courier New"/>
    </w:rPr>
  </w:style>
  <w:style w:type="character" w:customStyle="1" w:styleId="WW8Num39z2">
    <w:name w:val="WW8Num39z2"/>
    <w:rsid w:val="00F808FA"/>
    <w:rPr>
      <w:rFonts w:ascii="Wingdings" w:hAnsi="Wingdings"/>
    </w:rPr>
  </w:style>
  <w:style w:type="character" w:customStyle="1" w:styleId="WW8Num40z0">
    <w:name w:val="WW8Num40z0"/>
    <w:rsid w:val="00F808FA"/>
    <w:rPr>
      <w:rFonts w:ascii="Wingdings" w:hAnsi="Wingdings"/>
    </w:rPr>
  </w:style>
  <w:style w:type="character" w:customStyle="1" w:styleId="WW8Num40z1">
    <w:name w:val="WW8Num40z1"/>
    <w:rsid w:val="00F808FA"/>
    <w:rPr>
      <w:rFonts w:ascii="Courier New" w:hAnsi="Courier New" w:cs="Courier New"/>
    </w:rPr>
  </w:style>
  <w:style w:type="character" w:customStyle="1" w:styleId="WW8Num40z3">
    <w:name w:val="WW8Num40z3"/>
    <w:rsid w:val="00F808FA"/>
    <w:rPr>
      <w:rFonts w:ascii="Symbol" w:hAnsi="Symbol"/>
    </w:rPr>
  </w:style>
  <w:style w:type="character" w:customStyle="1" w:styleId="2">
    <w:name w:val="Основной шрифт абзаца2"/>
    <w:rsid w:val="00F808FA"/>
  </w:style>
  <w:style w:type="character" w:customStyle="1" w:styleId="WW8Num6z1">
    <w:name w:val="WW8Num6z1"/>
    <w:rsid w:val="00F808FA"/>
    <w:rPr>
      <w:rFonts w:ascii="Courier New" w:hAnsi="Courier New" w:cs="Courier New"/>
    </w:rPr>
  </w:style>
  <w:style w:type="character" w:customStyle="1" w:styleId="WW8Num6z2">
    <w:name w:val="WW8Num6z2"/>
    <w:rsid w:val="00F808FA"/>
    <w:rPr>
      <w:rFonts w:ascii="Wingdings" w:hAnsi="Wingdings"/>
    </w:rPr>
  </w:style>
  <w:style w:type="character" w:customStyle="1" w:styleId="WW8Num7z1">
    <w:name w:val="WW8Num7z1"/>
    <w:rsid w:val="00F808FA"/>
    <w:rPr>
      <w:rFonts w:ascii="Courier New" w:hAnsi="Courier New" w:cs="Courier New"/>
    </w:rPr>
  </w:style>
  <w:style w:type="character" w:customStyle="1" w:styleId="WW8Num7z2">
    <w:name w:val="WW8Num7z2"/>
    <w:rsid w:val="00F808FA"/>
    <w:rPr>
      <w:rFonts w:ascii="Wingdings" w:hAnsi="Wingdings"/>
    </w:rPr>
  </w:style>
  <w:style w:type="character" w:customStyle="1" w:styleId="WW8Num8z0">
    <w:name w:val="WW8Num8z0"/>
    <w:rsid w:val="00F808FA"/>
    <w:rPr>
      <w:rFonts w:ascii="Times New Roman" w:hAnsi="Times New Roman" w:cs="Times New Roman"/>
    </w:rPr>
  </w:style>
  <w:style w:type="character" w:customStyle="1" w:styleId="WW8Num13z1">
    <w:name w:val="WW8Num13z1"/>
    <w:rsid w:val="00F808FA"/>
    <w:rPr>
      <w:rFonts w:ascii="Courier New" w:hAnsi="Courier New" w:cs="Courier New"/>
    </w:rPr>
  </w:style>
  <w:style w:type="character" w:customStyle="1" w:styleId="WW8Num13z2">
    <w:name w:val="WW8Num13z2"/>
    <w:rsid w:val="00F808FA"/>
    <w:rPr>
      <w:rFonts w:ascii="Wingdings" w:hAnsi="Wingdings"/>
    </w:rPr>
  </w:style>
  <w:style w:type="character" w:customStyle="1" w:styleId="WW8Num16z1">
    <w:name w:val="WW8Num16z1"/>
    <w:rsid w:val="00F808FA"/>
    <w:rPr>
      <w:rFonts w:ascii="Courier New" w:hAnsi="Courier New" w:cs="Courier New"/>
    </w:rPr>
  </w:style>
  <w:style w:type="character" w:customStyle="1" w:styleId="WW8Num16z2">
    <w:name w:val="WW8Num16z2"/>
    <w:rsid w:val="00F808FA"/>
    <w:rPr>
      <w:rFonts w:ascii="Wingdings" w:hAnsi="Wingdings"/>
    </w:rPr>
  </w:style>
  <w:style w:type="character" w:customStyle="1" w:styleId="WW8Num19z1">
    <w:name w:val="WW8Num19z1"/>
    <w:rsid w:val="00F808FA"/>
    <w:rPr>
      <w:rFonts w:ascii="Courier New" w:hAnsi="Courier New" w:cs="Courier New"/>
    </w:rPr>
  </w:style>
  <w:style w:type="character" w:customStyle="1" w:styleId="WW8Num19z2">
    <w:name w:val="WW8Num19z2"/>
    <w:rsid w:val="00F808FA"/>
    <w:rPr>
      <w:rFonts w:ascii="Wingdings" w:hAnsi="Wingdings"/>
    </w:rPr>
  </w:style>
  <w:style w:type="character" w:customStyle="1" w:styleId="WW8Num21z1">
    <w:name w:val="WW8Num21z1"/>
    <w:rsid w:val="00F808FA"/>
    <w:rPr>
      <w:rFonts w:ascii="Courier New" w:hAnsi="Courier New" w:cs="Courier New"/>
    </w:rPr>
  </w:style>
  <w:style w:type="character" w:customStyle="1" w:styleId="WW8Num21z2">
    <w:name w:val="WW8Num21z2"/>
    <w:rsid w:val="00F808FA"/>
    <w:rPr>
      <w:rFonts w:ascii="Wingdings" w:hAnsi="Wingdings"/>
    </w:rPr>
  </w:style>
  <w:style w:type="character" w:customStyle="1" w:styleId="WW8Num22z1">
    <w:name w:val="WW8Num22z1"/>
    <w:rsid w:val="00F808FA"/>
    <w:rPr>
      <w:rFonts w:ascii="Courier New" w:hAnsi="Courier New" w:cs="Courier New"/>
    </w:rPr>
  </w:style>
  <w:style w:type="character" w:customStyle="1" w:styleId="WW8Num22z2">
    <w:name w:val="WW8Num22z2"/>
    <w:rsid w:val="00F808FA"/>
    <w:rPr>
      <w:rFonts w:ascii="Wingdings" w:hAnsi="Wingdings"/>
    </w:rPr>
  </w:style>
  <w:style w:type="character" w:customStyle="1" w:styleId="WW8Num29z1">
    <w:name w:val="WW8Num29z1"/>
    <w:rsid w:val="00F808FA"/>
    <w:rPr>
      <w:rFonts w:ascii="Courier New" w:hAnsi="Courier New" w:cs="Courier New"/>
    </w:rPr>
  </w:style>
  <w:style w:type="character" w:customStyle="1" w:styleId="WW8Num29z2">
    <w:name w:val="WW8Num29z2"/>
    <w:rsid w:val="00F808FA"/>
    <w:rPr>
      <w:rFonts w:ascii="Wingdings" w:hAnsi="Wingdings"/>
    </w:rPr>
  </w:style>
  <w:style w:type="character" w:customStyle="1" w:styleId="WW8Num31z0">
    <w:name w:val="WW8Num31z0"/>
    <w:rsid w:val="00F808FA"/>
    <w:rPr>
      <w:rFonts w:ascii="Times New Roman" w:hAnsi="Times New Roman" w:cs="Times New Roman"/>
    </w:rPr>
  </w:style>
  <w:style w:type="character" w:customStyle="1" w:styleId="WW8Num32z0">
    <w:name w:val="WW8Num32z0"/>
    <w:rsid w:val="00F808FA"/>
    <w:rPr>
      <w:rFonts w:ascii="Symbol" w:hAnsi="Symbol"/>
    </w:rPr>
  </w:style>
  <w:style w:type="character" w:customStyle="1" w:styleId="WW8Num32z1">
    <w:name w:val="WW8Num32z1"/>
    <w:rsid w:val="00F808FA"/>
    <w:rPr>
      <w:rFonts w:ascii="Courier New" w:hAnsi="Courier New" w:cs="Courier New"/>
    </w:rPr>
  </w:style>
  <w:style w:type="character" w:customStyle="1" w:styleId="WW8Num32z2">
    <w:name w:val="WW8Num32z2"/>
    <w:rsid w:val="00F808FA"/>
    <w:rPr>
      <w:rFonts w:ascii="Wingdings" w:hAnsi="Wingdings"/>
    </w:rPr>
  </w:style>
  <w:style w:type="character" w:customStyle="1" w:styleId="WW8NumSt1z0">
    <w:name w:val="WW8NumSt1z0"/>
    <w:rsid w:val="00F808FA"/>
    <w:rPr>
      <w:rFonts w:ascii="Times New Roman" w:hAnsi="Times New Roman" w:cs="Times New Roman"/>
    </w:rPr>
  </w:style>
  <w:style w:type="character" w:customStyle="1" w:styleId="WW8NumSt13z0">
    <w:name w:val="WW8NumSt13z0"/>
    <w:rsid w:val="00F808FA"/>
    <w:rPr>
      <w:rFonts w:ascii="Arial" w:hAnsi="Arial" w:cs="Arial"/>
    </w:rPr>
  </w:style>
  <w:style w:type="character" w:customStyle="1" w:styleId="WW8NumSt15z0">
    <w:name w:val="WW8NumSt15z0"/>
    <w:rsid w:val="00F808FA"/>
    <w:rPr>
      <w:rFonts w:ascii="Times New Roman" w:hAnsi="Times New Roman" w:cs="Times New Roman"/>
    </w:rPr>
  </w:style>
  <w:style w:type="character" w:customStyle="1" w:styleId="WW8NumSt21z0">
    <w:name w:val="WW8NumSt21z0"/>
    <w:rsid w:val="00F808FA"/>
    <w:rPr>
      <w:rFonts w:ascii="Times New Roman" w:hAnsi="Times New Roman" w:cs="Times New Roman"/>
    </w:rPr>
  </w:style>
  <w:style w:type="character" w:customStyle="1" w:styleId="WW8NumSt22z0">
    <w:name w:val="WW8NumSt22z0"/>
    <w:rsid w:val="00F808FA"/>
    <w:rPr>
      <w:rFonts w:ascii="Times New Roman" w:hAnsi="Times New Roman" w:cs="Times New Roman"/>
    </w:rPr>
  </w:style>
  <w:style w:type="character" w:customStyle="1" w:styleId="WW8NumSt23z0">
    <w:name w:val="WW8NumSt23z0"/>
    <w:rsid w:val="00F808FA"/>
    <w:rPr>
      <w:rFonts w:ascii="Times New Roman" w:hAnsi="Times New Roman" w:cs="Times New Roman"/>
    </w:rPr>
  </w:style>
  <w:style w:type="character" w:customStyle="1" w:styleId="WW8NumSt25z0">
    <w:name w:val="WW8NumSt25z0"/>
    <w:rsid w:val="00F808FA"/>
    <w:rPr>
      <w:rFonts w:ascii="Times New Roman" w:hAnsi="Times New Roman" w:cs="Times New Roman"/>
    </w:rPr>
  </w:style>
  <w:style w:type="character" w:customStyle="1" w:styleId="WW8NumSt26z0">
    <w:name w:val="WW8NumSt26z0"/>
    <w:rsid w:val="00F808FA"/>
    <w:rPr>
      <w:rFonts w:ascii="Times New Roman" w:hAnsi="Times New Roman" w:cs="Times New Roman"/>
    </w:rPr>
  </w:style>
  <w:style w:type="character" w:customStyle="1" w:styleId="WW8NumSt38z0">
    <w:name w:val="WW8NumSt38z0"/>
    <w:rsid w:val="00F808FA"/>
    <w:rPr>
      <w:rFonts w:ascii="Times New Roman" w:hAnsi="Times New Roman" w:cs="Times New Roman"/>
    </w:rPr>
  </w:style>
  <w:style w:type="character" w:customStyle="1" w:styleId="WW8NumSt39z0">
    <w:name w:val="WW8NumSt39z0"/>
    <w:rsid w:val="00F808FA"/>
    <w:rPr>
      <w:rFonts w:ascii="Times New Roman" w:hAnsi="Times New Roman" w:cs="Times New Roman"/>
    </w:rPr>
  </w:style>
  <w:style w:type="character" w:customStyle="1" w:styleId="WW8NumSt40z0">
    <w:name w:val="WW8NumSt40z0"/>
    <w:rsid w:val="00F808FA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F808FA"/>
  </w:style>
  <w:style w:type="character" w:customStyle="1" w:styleId="RTFNum21">
    <w:name w:val="RTF_Num 2 1"/>
    <w:rsid w:val="00F808FA"/>
  </w:style>
  <w:style w:type="character" w:customStyle="1" w:styleId="a5">
    <w:name w:val="Символ нумерации"/>
    <w:rsid w:val="00F808FA"/>
  </w:style>
  <w:style w:type="paragraph" w:customStyle="1" w:styleId="a0">
    <w:name w:val="Заголовок"/>
    <w:basedOn w:val="a"/>
    <w:next w:val="a1"/>
    <w:rsid w:val="00F808FA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F808FA"/>
    <w:pPr>
      <w:spacing w:after="120"/>
    </w:pPr>
  </w:style>
  <w:style w:type="paragraph" w:styleId="a6">
    <w:name w:val="List"/>
    <w:basedOn w:val="a1"/>
    <w:semiHidden/>
    <w:rsid w:val="00F808FA"/>
    <w:rPr>
      <w:rFonts w:cs="Tahoma"/>
    </w:rPr>
  </w:style>
  <w:style w:type="paragraph" w:customStyle="1" w:styleId="20">
    <w:name w:val="Название2"/>
    <w:basedOn w:val="a"/>
    <w:rsid w:val="00F808F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F808FA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F808F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F808F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F808F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F808F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F808FA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F808F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F808FA"/>
    <w:rPr>
      <w:rFonts w:cs="Tahoma"/>
    </w:rPr>
  </w:style>
  <w:style w:type="paragraph" w:customStyle="1" w:styleId="a9">
    <w:name w:val="Содержимое таблицы"/>
    <w:basedOn w:val="a"/>
    <w:rsid w:val="00F808FA"/>
    <w:pPr>
      <w:suppressLineNumbers/>
    </w:pPr>
  </w:style>
  <w:style w:type="paragraph" w:customStyle="1" w:styleId="aa">
    <w:name w:val="Заголовок таблицы"/>
    <w:basedOn w:val="a9"/>
    <w:rsid w:val="00F808FA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F808FA"/>
  </w:style>
  <w:style w:type="paragraph" w:customStyle="1" w:styleId="ac">
    <w:name w:val="Чертежный"/>
    <w:rsid w:val="00F808FA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F808FA"/>
    <w:pPr>
      <w:suppressLineNumbers/>
      <w:tabs>
        <w:tab w:val="center" w:pos="5071"/>
        <w:tab w:val="right" w:pos="10143"/>
      </w:tabs>
    </w:pPr>
  </w:style>
  <w:style w:type="paragraph" w:styleId="ae">
    <w:name w:val="Balloon Text"/>
    <w:basedOn w:val="a"/>
    <w:link w:val="af"/>
    <w:uiPriority w:val="99"/>
    <w:semiHidden/>
    <w:unhideWhenUsed/>
    <w:rsid w:val="00BD38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D3868"/>
    <w:rPr>
      <w:rFonts w:ascii="Tahoma" w:hAnsi="Tahoma" w:cs="Tahoma"/>
      <w:sz w:val="16"/>
      <w:szCs w:val="16"/>
      <w:lang w:eastAsia="ar-SA"/>
    </w:rPr>
  </w:style>
  <w:style w:type="table" w:styleId="af0">
    <w:name w:val="Table Grid"/>
    <w:basedOn w:val="a3"/>
    <w:uiPriority w:val="59"/>
    <w:rsid w:val="004A03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2"/>
    <w:uiPriority w:val="22"/>
    <w:qFormat/>
    <w:rsid w:val="00F504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BAA47-CE92-49AA-8C67-74F7ACE4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4</cp:revision>
  <cp:lastPrinted>2010-01-28T10:25:00Z</cp:lastPrinted>
  <dcterms:created xsi:type="dcterms:W3CDTF">2023-10-30T07:56:00Z</dcterms:created>
  <dcterms:modified xsi:type="dcterms:W3CDTF">2023-10-30T08:17:00Z</dcterms:modified>
</cp:coreProperties>
</file>