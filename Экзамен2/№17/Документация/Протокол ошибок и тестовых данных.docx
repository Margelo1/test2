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1978"/>
        <w:gridCol w:w="2122"/>
        <w:gridCol w:w="4691"/>
      </w:tblGrid>
      <w:tr w:rsidR="00C51463" w:rsidRPr="00BA5182" w:rsidTr="00013034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5D405D">
            <w:pPr>
              <w:shd w:val="clear" w:color="auto" w:fill="FFFFFF"/>
              <w:snapToGrid w:val="0"/>
              <w:ind w:left="10"/>
              <w:jc w:val="both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5D405D">
            <w:pPr>
              <w:shd w:val="clear" w:color="auto" w:fill="FFFFFF"/>
              <w:snapToGrid w:val="0"/>
              <w:jc w:val="both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5D405D">
            <w:pPr>
              <w:shd w:val="clear" w:color="auto" w:fill="FFFFFF"/>
              <w:snapToGrid w:val="0"/>
              <w:spacing w:line="230" w:lineRule="exact"/>
              <w:ind w:right="96"/>
              <w:jc w:val="both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 w:rsidP="005D405D">
            <w:pPr>
              <w:shd w:val="clear" w:color="auto" w:fill="FFFFFF"/>
              <w:snapToGrid w:val="0"/>
              <w:jc w:val="both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BA5182" w:rsidTr="009D5ECB">
        <w:trPr>
          <w:trHeight w:hRule="exact" w:val="1422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5D405D">
            <w:pPr>
              <w:shd w:val="clear" w:color="auto" w:fill="FFFFFF"/>
              <w:snapToGrid w:val="0"/>
              <w:ind w:left="38"/>
              <w:jc w:val="both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5D405D">
            <w:pPr>
              <w:shd w:val="clear" w:color="auto" w:fill="FFFFFF"/>
              <w:snapToGrid w:val="0"/>
              <w:ind w:left="1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5D405D" w:rsidRDefault="00F124ED" w:rsidP="005D405D">
            <w:pPr>
              <w:shd w:val="clear" w:color="auto" w:fill="FFFFFF"/>
              <w:snapToGrid w:val="0"/>
              <w:ind w:left="5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5D405D">
              <w:rPr>
                <w:bCs/>
                <w:color w:val="000000"/>
                <w:sz w:val="28"/>
                <w:szCs w:val="28"/>
                <w:lang w:val="en-US"/>
              </w:rPr>
              <w:t>AttributeError</w:t>
            </w:r>
            <w:proofErr w:type="spellEnd"/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9D5ECB" w:rsidRDefault="00F124ED" w:rsidP="005D405D">
            <w:pPr>
              <w:shd w:val="clear" w:color="auto" w:fill="FFFFFF"/>
              <w:snapToGrid w:val="0"/>
              <w:spacing w:line="274" w:lineRule="exact"/>
              <w:ind w:right="77"/>
              <w:jc w:val="both"/>
              <w:rPr>
                <w:color w:val="000000"/>
                <w:spacing w:val="-2"/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Была допущена ошибка при прописывании наименования функции, которая была успешно исправлена</w:t>
            </w:r>
            <w:r w:rsidR="009D5ECB" w:rsidRPr="009D5ECB">
              <w:rPr>
                <w:color w:val="000000"/>
                <w:spacing w:val="-2"/>
                <w:sz w:val="28"/>
                <w:szCs w:val="28"/>
              </w:rPr>
              <w:t xml:space="preserve"> </w:t>
            </w:r>
            <w:r w:rsidR="009D5ECB">
              <w:rPr>
                <w:color w:val="000000"/>
                <w:spacing w:val="-2"/>
                <w:sz w:val="28"/>
                <w:szCs w:val="28"/>
              </w:rPr>
              <w:t>изменением на правильное название функции</w:t>
            </w:r>
          </w:p>
        </w:tc>
      </w:tr>
      <w:tr w:rsidR="00C51463" w:rsidRPr="00BA5182" w:rsidTr="009D5ECB">
        <w:trPr>
          <w:trHeight w:hRule="exact" w:val="113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5D405D">
            <w:pPr>
              <w:shd w:val="clear" w:color="auto" w:fill="FFFFFF"/>
              <w:snapToGrid w:val="0"/>
              <w:ind w:left="19"/>
              <w:jc w:val="both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 w:rsidP="005D405D">
            <w:pPr>
              <w:shd w:val="clear" w:color="auto" w:fill="FFFFFF"/>
              <w:snapToGrid w:val="0"/>
              <w:ind w:left="1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F124ED" w:rsidP="005D405D">
            <w:pPr>
              <w:shd w:val="clear" w:color="auto" w:fill="FFFFFF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124ED">
              <w:rPr>
                <w:color w:val="000000"/>
                <w:sz w:val="28"/>
                <w:szCs w:val="28"/>
                <w:lang w:val="en-US"/>
              </w:rPr>
              <w:t>name '</w:t>
            </w:r>
            <w:proofErr w:type="spellStart"/>
            <w:r w:rsidRPr="00F124ED">
              <w:rPr>
                <w:color w:val="000000"/>
                <w:sz w:val="28"/>
                <w:szCs w:val="28"/>
                <w:lang w:val="en-US"/>
              </w:rPr>
              <w:t>QIcon</w:t>
            </w:r>
            <w:proofErr w:type="spellEnd"/>
            <w:r w:rsidRPr="00F124ED">
              <w:rPr>
                <w:color w:val="000000"/>
                <w:sz w:val="28"/>
                <w:szCs w:val="28"/>
                <w:lang w:val="en-US"/>
              </w:rPr>
              <w:t>' is not defined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9D5ECB" w:rsidRDefault="009D5ECB" w:rsidP="005D405D">
            <w:pPr>
              <w:shd w:val="clear" w:color="auto" w:fill="FFFFFF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Был произведен импорт необходимой для работы программы </w:t>
            </w:r>
            <w:r w:rsidR="00F124ED">
              <w:rPr>
                <w:color w:val="000000"/>
                <w:sz w:val="28"/>
                <w:szCs w:val="28"/>
              </w:rPr>
              <w:t>библиотек</w:t>
            </w:r>
            <w:r>
              <w:rPr>
                <w:color w:val="000000"/>
                <w:sz w:val="28"/>
                <w:szCs w:val="28"/>
              </w:rPr>
              <w:t>и</w:t>
            </w:r>
            <w:r w:rsidR="00F124E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124ED">
              <w:rPr>
                <w:color w:val="000000"/>
                <w:sz w:val="28"/>
                <w:szCs w:val="28"/>
                <w:lang w:val="en-US"/>
              </w:rPr>
              <w:t>QtGui</w:t>
            </w:r>
            <w:proofErr w:type="spellEnd"/>
          </w:p>
        </w:tc>
      </w:tr>
      <w:tr w:rsidR="009D5ECB" w:rsidRPr="009D5ECB" w:rsidTr="009D5ECB">
        <w:trPr>
          <w:trHeight w:hRule="exact" w:val="1097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D5ECB" w:rsidRPr="009D5ECB" w:rsidRDefault="009D5ECB" w:rsidP="005D405D">
            <w:pPr>
              <w:shd w:val="clear" w:color="auto" w:fill="FFFFFF"/>
              <w:snapToGrid w:val="0"/>
              <w:ind w:left="1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D5ECB" w:rsidRPr="00BA5182" w:rsidRDefault="009D5ECB" w:rsidP="005D405D">
            <w:pPr>
              <w:shd w:val="clear" w:color="auto" w:fill="FFFFFF"/>
              <w:snapToGrid w:val="0"/>
              <w:ind w:left="1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D5ECB" w:rsidRPr="00F124ED" w:rsidRDefault="009D5ECB" w:rsidP="005D405D">
            <w:pPr>
              <w:shd w:val="clear" w:color="auto" w:fill="FFFFFF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9D5ECB">
              <w:rPr>
                <w:color w:val="000000"/>
                <w:sz w:val="28"/>
                <w:szCs w:val="28"/>
                <w:lang w:val="en-US"/>
              </w:rPr>
              <w:t>name '</w:t>
            </w:r>
            <w:proofErr w:type="spellStart"/>
            <w:r w:rsidRPr="009D5ECB">
              <w:rPr>
                <w:color w:val="000000"/>
                <w:sz w:val="28"/>
                <w:szCs w:val="28"/>
                <w:lang w:val="en-US"/>
              </w:rPr>
              <w:t>QMessageBox</w:t>
            </w:r>
            <w:proofErr w:type="spellEnd"/>
            <w:r w:rsidRPr="009D5ECB">
              <w:rPr>
                <w:color w:val="000000"/>
                <w:sz w:val="28"/>
                <w:szCs w:val="28"/>
                <w:lang w:val="en-US"/>
              </w:rPr>
              <w:t>' is not defined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ECB" w:rsidRPr="009D5ECB" w:rsidRDefault="009D5ECB" w:rsidP="005D405D">
            <w:pPr>
              <w:shd w:val="clear" w:color="auto" w:fill="FFFFFF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Был произведен импорт необходимой для работы программы библиотеки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QtGui</w:t>
            </w:r>
            <w:proofErr w:type="spellEnd"/>
          </w:p>
        </w:tc>
      </w:tr>
      <w:tr w:rsidR="009D5ECB" w:rsidRPr="00A66428" w:rsidTr="00A66428">
        <w:trPr>
          <w:trHeight w:hRule="exact" w:val="160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D5ECB" w:rsidRPr="009D5ECB" w:rsidRDefault="009D5ECB" w:rsidP="005D405D">
            <w:pPr>
              <w:shd w:val="clear" w:color="auto" w:fill="FFFFFF"/>
              <w:snapToGrid w:val="0"/>
              <w:ind w:left="1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D5ECB" w:rsidRPr="00BA5182" w:rsidRDefault="009D5ECB" w:rsidP="005D405D">
            <w:pPr>
              <w:shd w:val="clear" w:color="auto" w:fill="FFFFFF"/>
              <w:snapToGrid w:val="0"/>
              <w:ind w:left="1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D5ECB" w:rsidRPr="009D5ECB" w:rsidRDefault="009D5ECB" w:rsidP="005D405D">
            <w:pPr>
              <w:shd w:val="clear" w:color="auto" w:fill="FFFFFF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TypeError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9D5ECB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9D5ECB">
              <w:rPr>
                <w:color w:val="000000"/>
                <w:sz w:val="28"/>
                <w:szCs w:val="28"/>
                <w:lang w:val="en-US"/>
              </w:rPr>
              <w:t>closeEvent</w:t>
            </w:r>
            <w:proofErr w:type="spellEnd"/>
            <w:r w:rsidRPr="009D5ECB">
              <w:rPr>
                <w:color w:val="000000"/>
                <w:sz w:val="28"/>
                <w:szCs w:val="28"/>
                <w:lang w:val="en-US"/>
              </w:rPr>
              <w:t>() takes 1 positional argument but 2 were given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ECB" w:rsidRPr="00A66428" w:rsidRDefault="00A66428" w:rsidP="005D405D">
            <w:pPr>
              <w:shd w:val="clear" w:color="auto" w:fill="FFFFFF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 функцию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CloseEvent</w:t>
            </w:r>
            <w:proofErr w:type="spellEnd"/>
            <w:r w:rsidRPr="00A66428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был</w:t>
            </w:r>
            <w:r w:rsidR="005D405D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 xml:space="preserve"> добавлен</w:t>
            </w:r>
            <w:r w:rsidR="005D405D">
              <w:rPr>
                <w:color w:val="000000"/>
                <w:sz w:val="28"/>
                <w:szCs w:val="28"/>
              </w:rPr>
              <w:t>а</w:t>
            </w:r>
            <w:r>
              <w:rPr>
                <w:color w:val="000000"/>
                <w:sz w:val="28"/>
                <w:szCs w:val="28"/>
              </w:rPr>
              <w:t xml:space="preserve"> переменная события </w:t>
            </w:r>
            <w:r>
              <w:rPr>
                <w:color w:val="000000"/>
                <w:sz w:val="28"/>
                <w:szCs w:val="28"/>
                <w:lang w:val="en-US"/>
              </w:rPr>
              <w:t>event</w:t>
            </w:r>
            <w:r w:rsidRPr="00A6642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C51463" w:rsidRPr="00A66428" w:rsidRDefault="00C51463" w:rsidP="00A66428">
      <w:pPr>
        <w:shd w:val="clear" w:color="auto" w:fill="FFFFFF"/>
        <w:tabs>
          <w:tab w:val="left" w:pos="792"/>
        </w:tabs>
        <w:spacing w:line="413" w:lineRule="exact"/>
        <w:rPr>
          <w:b/>
          <w:bCs/>
          <w:color w:val="000000"/>
          <w:spacing w:val="-3"/>
          <w:w w:val="93"/>
          <w:sz w:val="28"/>
          <w:szCs w:val="28"/>
        </w:rPr>
      </w:pP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Pr="00BA5182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C51463" w:rsidRPr="00BA5182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BA5182" w:rsidRDefault="00C51463" w:rsidP="00A66428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  <w:lang w:val="en-US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2"/>
          <w:w w:val="93"/>
          <w:sz w:val="28"/>
          <w:szCs w:val="28"/>
        </w:rPr>
        <w:softHyphen/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A66428" w:rsidRPr="00A66428" w:rsidRDefault="00A66428" w:rsidP="00A66428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  <w:lang w:val="en-US"/>
        </w:rPr>
      </w:pP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tbl>
      <w:tblPr>
        <w:tblpPr w:leftFromText="180" w:rightFromText="180" w:vertAnchor="text" w:horzAnchor="margin" w:tblpXSpec="center" w:tblpY="253"/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960"/>
        <w:gridCol w:w="4531"/>
        <w:gridCol w:w="2164"/>
        <w:gridCol w:w="2126"/>
      </w:tblGrid>
      <w:tr w:rsidR="00A66428" w:rsidRPr="00BA5182" w:rsidTr="00A66428">
        <w:trPr>
          <w:trHeight w:hRule="exact" w:val="5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BA5182" w:rsidRDefault="00A66428" w:rsidP="005D405D">
            <w:pPr>
              <w:shd w:val="clear" w:color="auto" w:fill="FFFFFF"/>
              <w:snapToGrid w:val="0"/>
              <w:spacing w:line="274" w:lineRule="exact"/>
              <w:ind w:left="5"/>
              <w:jc w:val="both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BA5182" w:rsidRDefault="00A66428" w:rsidP="005D405D">
            <w:pPr>
              <w:shd w:val="clear" w:color="auto" w:fill="FFFFFF"/>
              <w:snapToGrid w:val="0"/>
              <w:ind w:left="1234"/>
              <w:jc w:val="both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BA5182" w:rsidRDefault="00A66428" w:rsidP="005D405D">
            <w:pPr>
              <w:shd w:val="clear" w:color="auto" w:fill="FFFFFF"/>
              <w:snapToGrid w:val="0"/>
              <w:spacing w:line="274" w:lineRule="exact"/>
              <w:jc w:val="both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6428" w:rsidRPr="00BA5182" w:rsidRDefault="00A66428" w:rsidP="005D405D">
            <w:pPr>
              <w:shd w:val="clear" w:color="auto" w:fill="FFFFFF"/>
              <w:snapToGrid w:val="0"/>
              <w:spacing w:line="274" w:lineRule="exact"/>
              <w:ind w:right="182"/>
              <w:jc w:val="both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A66428" w:rsidRPr="00BA5182" w:rsidTr="00A66428">
        <w:trPr>
          <w:trHeight w:hRule="exact" w:val="140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9D5ECB" w:rsidRDefault="00A66428" w:rsidP="005D405D">
            <w:pPr>
              <w:shd w:val="clear" w:color="auto" w:fill="FFFFFF"/>
              <w:snapToGri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BA5182" w:rsidRDefault="00A66428" w:rsidP="005D405D">
            <w:pPr>
              <w:shd w:val="clear" w:color="auto" w:fill="FFFFFF"/>
              <w:snapToGrid w:val="0"/>
              <w:jc w:val="both"/>
              <w:rPr>
                <w:sz w:val="28"/>
                <w:szCs w:val="28"/>
              </w:rPr>
            </w:pPr>
            <w:r w:rsidRPr="009D5ECB">
              <w:rPr>
                <w:sz w:val="28"/>
                <w:szCs w:val="28"/>
              </w:rPr>
              <w:t>древесница - сердцевина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BA5182" w:rsidRDefault="00A66428" w:rsidP="005D405D">
            <w:pPr>
              <w:shd w:val="clear" w:color="auto" w:fill="FFFFFF"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окна с результатом «Слова являются анаграммами»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6428" w:rsidRPr="00BA5182" w:rsidRDefault="00A66428" w:rsidP="0098086A">
            <w:pPr>
              <w:shd w:val="clear" w:color="auto" w:fill="FFFFFF"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  <w:r w:rsidR="0098086A">
              <w:rPr>
                <w:sz w:val="28"/>
                <w:szCs w:val="28"/>
              </w:rPr>
              <w:t>ится</w:t>
            </w:r>
            <w:r>
              <w:rPr>
                <w:sz w:val="28"/>
                <w:szCs w:val="28"/>
              </w:rPr>
              <w:t xml:space="preserve"> окн</w:t>
            </w:r>
            <w:r w:rsidR="0098086A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с результатом «Слова являются анаграммами»</w:t>
            </w:r>
          </w:p>
        </w:tc>
      </w:tr>
      <w:tr w:rsidR="00A66428" w:rsidRPr="00BA5182" w:rsidTr="00A66428">
        <w:trPr>
          <w:trHeight w:hRule="exact" w:val="169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9D5ECB" w:rsidRDefault="00A66428" w:rsidP="005D405D">
            <w:pPr>
              <w:shd w:val="clear" w:color="auto" w:fill="FFFFFF"/>
              <w:snapToGri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9D5ECB" w:rsidRDefault="00A66428" w:rsidP="005D405D">
            <w:pPr>
              <w:shd w:val="clear" w:color="auto" w:fill="FFFFFF"/>
              <w:snapToGri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python – </w:t>
            </w:r>
            <w:proofErr w:type="spellStart"/>
            <w:r w:rsidRPr="009D5ECB">
              <w:rPr>
                <w:sz w:val="28"/>
                <w:szCs w:val="28"/>
                <w:lang w:val="en-US"/>
              </w:rPr>
              <w:t>ythopn</w:t>
            </w:r>
            <w:proofErr w:type="spellEnd"/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BA5182" w:rsidRDefault="00A66428" w:rsidP="005D405D">
            <w:pPr>
              <w:shd w:val="clear" w:color="auto" w:fill="FFFFFF"/>
              <w:snapToGrid w:val="0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Вывод окна с результатом «Слова являются анаграммами»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6428" w:rsidRPr="00BA5182" w:rsidRDefault="00A66428" w:rsidP="0098086A">
            <w:pPr>
              <w:shd w:val="clear" w:color="auto" w:fill="FFFFFF"/>
              <w:snapToGri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  <w:r w:rsidR="0098086A">
              <w:rPr>
                <w:sz w:val="28"/>
                <w:szCs w:val="28"/>
              </w:rPr>
              <w:t>ится</w:t>
            </w:r>
            <w:r>
              <w:rPr>
                <w:sz w:val="28"/>
                <w:szCs w:val="28"/>
              </w:rPr>
              <w:t xml:space="preserve"> окн</w:t>
            </w:r>
            <w:r w:rsidR="0098086A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с результатом «Слова являются анаграммами»</w:t>
            </w:r>
          </w:p>
        </w:tc>
      </w:tr>
    </w:tbl>
    <w:p w:rsidR="005D405D" w:rsidRDefault="005D405D">
      <w:r>
        <w:br w:type="page"/>
      </w:r>
    </w:p>
    <w:p w:rsidR="005D405D" w:rsidRPr="007E2DC7" w:rsidRDefault="005D405D" w:rsidP="005D405D">
      <w:pPr>
        <w:jc w:val="right"/>
        <w:rPr>
          <w:sz w:val="24"/>
        </w:rPr>
      </w:pPr>
      <w:r w:rsidRPr="007E2DC7">
        <w:rPr>
          <w:sz w:val="24"/>
        </w:rPr>
        <w:t>Продолжение таблицы</w:t>
      </w:r>
    </w:p>
    <w:tbl>
      <w:tblPr>
        <w:tblpPr w:leftFromText="180" w:rightFromText="180" w:vertAnchor="text" w:horzAnchor="margin" w:tblpXSpec="center" w:tblpY="253"/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960"/>
        <w:gridCol w:w="4531"/>
        <w:gridCol w:w="2164"/>
        <w:gridCol w:w="2126"/>
      </w:tblGrid>
      <w:tr w:rsidR="00A66428" w:rsidRPr="00BA5182" w:rsidTr="00A66428">
        <w:trPr>
          <w:trHeight w:hRule="exact" w:val="170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Default="00A66428" w:rsidP="00A66428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9D5ECB" w:rsidRDefault="00A66428" w:rsidP="00A66428">
            <w:pPr>
              <w:shd w:val="clear" w:color="auto" w:fill="FFFFFF"/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 - car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66428" w:rsidRPr="00BA5182" w:rsidRDefault="00A66428" w:rsidP="00A6642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окна с результатом «Слова не являются анаграммами»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6428" w:rsidRPr="00BA5182" w:rsidRDefault="00A66428" w:rsidP="0098086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  <w:r w:rsidR="0098086A">
              <w:rPr>
                <w:sz w:val="28"/>
                <w:szCs w:val="28"/>
              </w:rPr>
              <w:t>ится</w:t>
            </w:r>
            <w:r>
              <w:rPr>
                <w:sz w:val="28"/>
                <w:szCs w:val="28"/>
              </w:rPr>
              <w:t xml:space="preserve"> окн</w:t>
            </w:r>
            <w:r w:rsidR="0098086A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с результатом «Слова не являются анаграммами»</w:t>
            </w:r>
          </w:p>
        </w:tc>
      </w:tr>
      <w:tr w:rsidR="007E2DC7" w:rsidRPr="00BA5182" w:rsidTr="0098086A">
        <w:trPr>
          <w:trHeight w:hRule="exact" w:val="85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E2DC7" w:rsidRPr="007E2DC7" w:rsidRDefault="007E2DC7" w:rsidP="00A6642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E2DC7" w:rsidRPr="007E2DC7" w:rsidRDefault="007E2DC7" w:rsidP="00A6642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  <w:r w:rsidR="002610AE">
              <w:rPr>
                <w:sz w:val="28"/>
                <w:szCs w:val="28"/>
              </w:rPr>
              <w:t xml:space="preserve"> - 1234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E2DC7" w:rsidRDefault="0098086A" w:rsidP="00A6642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окна ошибки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2DC7" w:rsidRDefault="0098086A" w:rsidP="0098086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окно ошибки</w:t>
            </w:r>
          </w:p>
        </w:tc>
      </w:tr>
      <w:tr w:rsidR="00FE467D" w:rsidRPr="00BA5182" w:rsidTr="0098086A">
        <w:trPr>
          <w:trHeight w:hRule="exact" w:val="85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E467D" w:rsidRDefault="00FE467D" w:rsidP="00A6642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E467D" w:rsidRDefault="00FE467D" w:rsidP="00A6642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ввод в оба поля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E467D" w:rsidRDefault="00FE467D" w:rsidP="00A66428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окна ошибки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E467D" w:rsidRDefault="00FE467D" w:rsidP="0098086A">
            <w:pPr>
              <w:shd w:val="clear" w:color="auto" w:fill="FFFFFF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 окно ошибки</w:t>
            </w:r>
          </w:p>
        </w:tc>
      </w:tr>
    </w:tbl>
    <w:p w:rsidR="00C51463" w:rsidRPr="00A66428" w:rsidRDefault="00C51463" w:rsidP="00A66428">
      <w:pPr>
        <w:tabs>
          <w:tab w:val="left" w:pos="1275"/>
        </w:tabs>
        <w:spacing w:after="494" w:line="1" w:lineRule="exact"/>
        <w:rPr>
          <w:sz w:val="28"/>
          <w:szCs w:val="28"/>
        </w:rPr>
      </w:pPr>
    </w:p>
    <w:sectPr w:rsidR="00C51463" w:rsidRPr="00A66428" w:rsidSect="00CF549E">
      <w:footerReference w:type="even" r:id="rId7"/>
      <w:footerReference w:type="default" r:id="rId8"/>
      <w:footerReference w:type="first" r:id="rId9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DC7" w:rsidRDefault="007E2DC7">
      <w:r>
        <w:separator/>
      </w:r>
    </w:p>
  </w:endnote>
  <w:endnote w:type="continuationSeparator" w:id="1">
    <w:p w:rsidR="007E2DC7" w:rsidRDefault="007E2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DC7" w:rsidRDefault="007E2DC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DC7" w:rsidRDefault="007E2DC7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DC7" w:rsidRDefault="007E2DC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DC7" w:rsidRDefault="007E2DC7">
      <w:r>
        <w:separator/>
      </w:r>
    </w:p>
  </w:footnote>
  <w:footnote w:type="continuationSeparator" w:id="1">
    <w:p w:rsidR="007E2DC7" w:rsidRDefault="007E2D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2610AE"/>
    <w:rsid w:val="00297317"/>
    <w:rsid w:val="005D405D"/>
    <w:rsid w:val="007E2DC7"/>
    <w:rsid w:val="00890AB6"/>
    <w:rsid w:val="0098086A"/>
    <w:rsid w:val="009D5ECB"/>
    <w:rsid w:val="00A66428"/>
    <w:rsid w:val="00BA5182"/>
    <w:rsid w:val="00C51463"/>
    <w:rsid w:val="00CF549E"/>
    <w:rsid w:val="00E36693"/>
    <w:rsid w:val="00F124ED"/>
    <w:rsid w:val="00FE4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49E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rsid w:val="00CF549E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CF549E"/>
    <w:rPr>
      <w:rFonts w:ascii="Times New Roman" w:hAnsi="Times New Roman"/>
    </w:rPr>
  </w:style>
  <w:style w:type="character" w:customStyle="1" w:styleId="WW8Num2z0">
    <w:name w:val="WW8Num2z0"/>
    <w:rsid w:val="00CF549E"/>
    <w:rPr>
      <w:rFonts w:ascii="Times New Roman" w:hAnsi="Times New Roman"/>
    </w:rPr>
  </w:style>
  <w:style w:type="character" w:customStyle="1" w:styleId="WW8Num3z0">
    <w:name w:val="WW8Num3z0"/>
    <w:rsid w:val="00CF549E"/>
    <w:rPr>
      <w:rFonts w:ascii="Times New Roman" w:hAnsi="Times New Roman" w:cs="Times New Roman"/>
    </w:rPr>
  </w:style>
  <w:style w:type="character" w:customStyle="1" w:styleId="WW8Num4z0">
    <w:name w:val="WW8Num4z0"/>
    <w:rsid w:val="00CF549E"/>
    <w:rPr>
      <w:rFonts w:ascii="Arial" w:hAnsi="Arial" w:cs="Arial"/>
    </w:rPr>
  </w:style>
  <w:style w:type="character" w:customStyle="1" w:styleId="WW8Num5z0">
    <w:name w:val="WW8Num5z0"/>
    <w:rsid w:val="00CF549E"/>
    <w:rPr>
      <w:rFonts w:ascii="Times New Roman" w:hAnsi="Times New Roman" w:cs="Times New Roman"/>
    </w:rPr>
  </w:style>
  <w:style w:type="character" w:customStyle="1" w:styleId="WW8Num6z0">
    <w:name w:val="WW8Num6z0"/>
    <w:rsid w:val="00CF549E"/>
    <w:rPr>
      <w:rFonts w:ascii="Symbol" w:hAnsi="Symbol"/>
    </w:rPr>
  </w:style>
  <w:style w:type="character" w:customStyle="1" w:styleId="WW8Num7z0">
    <w:name w:val="WW8Num7z0"/>
    <w:rsid w:val="00CF549E"/>
    <w:rPr>
      <w:rFonts w:ascii="Symbol" w:hAnsi="Symbol"/>
    </w:rPr>
  </w:style>
  <w:style w:type="character" w:customStyle="1" w:styleId="WW8Num9z0">
    <w:name w:val="WW8Num9z0"/>
    <w:rsid w:val="00CF549E"/>
    <w:rPr>
      <w:rFonts w:ascii="Times New Roman" w:hAnsi="Times New Roman" w:cs="Times New Roman"/>
    </w:rPr>
  </w:style>
  <w:style w:type="character" w:customStyle="1" w:styleId="WW8Num9z1">
    <w:name w:val="WW8Num9z1"/>
    <w:rsid w:val="00CF549E"/>
    <w:rPr>
      <w:rFonts w:ascii="Courier New" w:hAnsi="Courier New" w:cs="Courier New"/>
    </w:rPr>
  </w:style>
  <w:style w:type="character" w:customStyle="1" w:styleId="WW8Num9z2">
    <w:name w:val="WW8Num9z2"/>
    <w:rsid w:val="00CF549E"/>
    <w:rPr>
      <w:rFonts w:ascii="Wingdings" w:hAnsi="Wingdings"/>
    </w:rPr>
  </w:style>
  <w:style w:type="character" w:customStyle="1" w:styleId="WW8Num10z0">
    <w:name w:val="WW8Num10z0"/>
    <w:rsid w:val="00CF549E"/>
    <w:rPr>
      <w:rFonts w:ascii="Arial" w:hAnsi="Arial" w:cs="Arial"/>
    </w:rPr>
  </w:style>
  <w:style w:type="character" w:customStyle="1" w:styleId="WW8Num11z0">
    <w:name w:val="WW8Num11z0"/>
    <w:rsid w:val="00CF549E"/>
    <w:rPr>
      <w:rFonts w:ascii="Times New Roman" w:hAnsi="Times New Roman" w:cs="Times New Roman"/>
    </w:rPr>
  </w:style>
  <w:style w:type="character" w:customStyle="1" w:styleId="WW8Num12z0">
    <w:name w:val="WW8Num12z0"/>
    <w:rsid w:val="00CF549E"/>
    <w:rPr>
      <w:rFonts w:ascii="Symbol" w:hAnsi="Symbol"/>
    </w:rPr>
  </w:style>
  <w:style w:type="character" w:customStyle="1" w:styleId="WW8Num13z0">
    <w:name w:val="WW8Num13z0"/>
    <w:rsid w:val="00CF549E"/>
    <w:rPr>
      <w:rFonts w:ascii="Symbol" w:hAnsi="Symbol"/>
    </w:rPr>
  </w:style>
  <w:style w:type="character" w:customStyle="1" w:styleId="WW8Num14z0">
    <w:name w:val="WW8Num14z0"/>
    <w:rsid w:val="00CF549E"/>
    <w:rPr>
      <w:rFonts w:ascii="Times New Roman" w:hAnsi="Times New Roman" w:cs="Times New Roman"/>
    </w:rPr>
  </w:style>
  <w:style w:type="character" w:customStyle="1" w:styleId="WW8Num15z0">
    <w:name w:val="WW8Num15z0"/>
    <w:rsid w:val="00CF549E"/>
    <w:rPr>
      <w:rFonts w:cs="Courier New"/>
      <w:color w:val="000000"/>
    </w:rPr>
  </w:style>
  <w:style w:type="character" w:customStyle="1" w:styleId="WW8Num16z0">
    <w:name w:val="WW8Num16z0"/>
    <w:rsid w:val="00CF549E"/>
    <w:rPr>
      <w:rFonts w:ascii="Symbol" w:hAnsi="Symbol"/>
    </w:rPr>
  </w:style>
  <w:style w:type="character" w:customStyle="1" w:styleId="WW8Num17z0">
    <w:name w:val="WW8Num17z0"/>
    <w:rsid w:val="00CF549E"/>
    <w:rPr>
      <w:rFonts w:ascii="Times New Roman" w:hAnsi="Times New Roman" w:cs="Times New Roman"/>
    </w:rPr>
  </w:style>
  <w:style w:type="character" w:customStyle="1" w:styleId="WW8Num18z0">
    <w:name w:val="WW8Num18z0"/>
    <w:rsid w:val="00CF549E"/>
    <w:rPr>
      <w:rFonts w:ascii="Times New Roman" w:hAnsi="Times New Roman" w:cs="Times New Roman"/>
    </w:rPr>
  </w:style>
  <w:style w:type="character" w:customStyle="1" w:styleId="WW8Num19z0">
    <w:name w:val="WW8Num19z0"/>
    <w:rsid w:val="00CF549E"/>
    <w:rPr>
      <w:rFonts w:ascii="Symbol" w:hAnsi="Symbol"/>
    </w:rPr>
  </w:style>
  <w:style w:type="character" w:customStyle="1" w:styleId="WW8Num20z0">
    <w:name w:val="WW8Num20z0"/>
    <w:rsid w:val="00CF549E"/>
    <w:rPr>
      <w:rFonts w:ascii="Times New Roman" w:hAnsi="Times New Roman" w:cs="Times New Roman"/>
    </w:rPr>
  </w:style>
  <w:style w:type="character" w:customStyle="1" w:styleId="WW8Num21z0">
    <w:name w:val="WW8Num21z0"/>
    <w:rsid w:val="00CF549E"/>
    <w:rPr>
      <w:rFonts w:ascii="Symbol" w:hAnsi="Symbol"/>
    </w:rPr>
  </w:style>
  <w:style w:type="character" w:customStyle="1" w:styleId="WW8Num22z0">
    <w:name w:val="WW8Num22z0"/>
    <w:rsid w:val="00CF549E"/>
    <w:rPr>
      <w:rFonts w:ascii="Symbol" w:hAnsi="Symbol"/>
    </w:rPr>
  </w:style>
  <w:style w:type="character" w:customStyle="1" w:styleId="WW8Num23z0">
    <w:name w:val="WW8Num23z0"/>
    <w:rsid w:val="00CF549E"/>
    <w:rPr>
      <w:rFonts w:ascii="Times New Roman" w:hAnsi="Times New Roman" w:cs="Times New Roman"/>
    </w:rPr>
  </w:style>
  <w:style w:type="character" w:customStyle="1" w:styleId="WW8Num24z0">
    <w:name w:val="WW8Num24z0"/>
    <w:rsid w:val="00CF549E"/>
    <w:rPr>
      <w:rFonts w:ascii="Arial" w:hAnsi="Arial" w:cs="Arial"/>
    </w:rPr>
  </w:style>
  <w:style w:type="character" w:customStyle="1" w:styleId="WW8Num25z0">
    <w:name w:val="WW8Num25z0"/>
    <w:rsid w:val="00CF549E"/>
    <w:rPr>
      <w:rFonts w:ascii="Times New Roman" w:hAnsi="Times New Roman" w:cs="Times New Roman"/>
    </w:rPr>
  </w:style>
  <w:style w:type="character" w:customStyle="1" w:styleId="WW8Num26z0">
    <w:name w:val="WW8Num26z0"/>
    <w:rsid w:val="00CF549E"/>
    <w:rPr>
      <w:rFonts w:ascii="Times New Roman" w:hAnsi="Times New Roman" w:cs="Times New Roman"/>
    </w:rPr>
  </w:style>
  <w:style w:type="character" w:customStyle="1" w:styleId="WW8Num27z0">
    <w:name w:val="WW8Num27z0"/>
    <w:rsid w:val="00CF549E"/>
    <w:rPr>
      <w:rFonts w:ascii="Times New Roman" w:hAnsi="Times New Roman" w:cs="Times New Roman"/>
    </w:rPr>
  </w:style>
  <w:style w:type="character" w:customStyle="1" w:styleId="WW8Num28z0">
    <w:name w:val="WW8Num28z0"/>
    <w:rsid w:val="00CF549E"/>
    <w:rPr>
      <w:rFonts w:ascii="Times New Roman" w:hAnsi="Times New Roman" w:cs="Times New Roman"/>
    </w:rPr>
  </w:style>
  <w:style w:type="character" w:customStyle="1" w:styleId="WW8Num29z0">
    <w:name w:val="WW8Num29z0"/>
    <w:rsid w:val="00CF549E"/>
    <w:rPr>
      <w:rFonts w:ascii="Symbol" w:hAnsi="Symbol"/>
    </w:rPr>
  </w:style>
  <w:style w:type="character" w:customStyle="1" w:styleId="WW8Num30z0">
    <w:name w:val="WW8Num30z0"/>
    <w:rsid w:val="00CF549E"/>
    <w:rPr>
      <w:rFonts w:ascii="Times New Roman" w:hAnsi="Times New Roman" w:cs="Times New Roman"/>
    </w:rPr>
  </w:style>
  <w:style w:type="character" w:customStyle="1" w:styleId="WW8Num33z0">
    <w:name w:val="WW8Num33z0"/>
    <w:rsid w:val="00CF549E"/>
    <w:rPr>
      <w:rFonts w:ascii="Times New Roman" w:hAnsi="Times New Roman" w:cs="Times New Roman"/>
    </w:rPr>
  </w:style>
  <w:style w:type="character" w:customStyle="1" w:styleId="WW8Num33z1">
    <w:name w:val="WW8Num33z1"/>
    <w:rsid w:val="00CF549E"/>
    <w:rPr>
      <w:rFonts w:ascii="Courier New" w:hAnsi="Courier New" w:cs="Courier New"/>
    </w:rPr>
  </w:style>
  <w:style w:type="character" w:customStyle="1" w:styleId="WW8Num33z3">
    <w:name w:val="WW8Num33z3"/>
    <w:rsid w:val="00CF549E"/>
    <w:rPr>
      <w:rFonts w:ascii="Symbol" w:hAnsi="Symbol"/>
    </w:rPr>
  </w:style>
  <w:style w:type="character" w:customStyle="1" w:styleId="WW8Num34z0">
    <w:name w:val="WW8Num34z0"/>
    <w:rsid w:val="00CF549E"/>
    <w:rPr>
      <w:rFonts w:ascii="Wingdings" w:hAnsi="Wingdings"/>
    </w:rPr>
  </w:style>
  <w:style w:type="character" w:customStyle="1" w:styleId="WW8Num34z1">
    <w:name w:val="WW8Num34z1"/>
    <w:rsid w:val="00CF549E"/>
    <w:rPr>
      <w:rFonts w:ascii="Courier New" w:hAnsi="Courier New" w:cs="Courier New"/>
    </w:rPr>
  </w:style>
  <w:style w:type="character" w:customStyle="1" w:styleId="WW8Num34z3">
    <w:name w:val="WW8Num34z3"/>
    <w:rsid w:val="00CF549E"/>
    <w:rPr>
      <w:rFonts w:ascii="Symbol" w:hAnsi="Symbol"/>
    </w:rPr>
  </w:style>
  <w:style w:type="character" w:customStyle="1" w:styleId="WW8Num35z0">
    <w:name w:val="WW8Num35z0"/>
    <w:rsid w:val="00CF549E"/>
    <w:rPr>
      <w:rFonts w:ascii="Symbol" w:hAnsi="Symbol"/>
    </w:rPr>
  </w:style>
  <w:style w:type="character" w:customStyle="1" w:styleId="WW8Num35z1">
    <w:name w:val="WW8Num35z1"/>
    <w:rsid w:val="00CF549E"/>
    <w:rPr>
      <w:rFonts w:ascii="Courier New" w:hAnsi="Courier New" w:cs="Courier New"/>
    </w:rPr>
  </w:style>
  <w:style w:type="character" w:customStyle="1" w:styleId="WW8Num35z2">
    <w:name w:val="WW8Num35z2"/>
    <w:rsid w:val="00CF549E"/>
    <w:rPr>
      <w:rFonts w:ascii="Wingdings" w:hAnsi="Wingdings"/>
    </w:rPr>
  </w:style>
  <w:style w:type="character" w:customStyle="1" w:styleId="WW8Num36z0">
    <w:name w:val="WW8Num36z0"/>
    <w:rsid w:val="00CF549E"/>
    <w:rPr>
      <w:rFonts w:ascii="Wingdings" w:hAnsi="Wingdings"/>
    </w:rPr>
  </w:style>
  <w:style w:type="character" w:customStyle="1" w:styleId="WW8Num36z1">
    <w:name w:val="WW8Num36z1"/>
    <w:rsid w:val="00CF549E"/>
    <w:rPr>
      <w:rFonts w:ascii="Courier New" w:hAnsi="Courier New" w:cs="Courier New"/>
    </w:rPr>
  </w:style>
  <w:style w:type="character" w:customStyle="1" w:styleId="WW8Num36z3">
    <w:name w:val="WW8Num36z3"/>
    <w:rsid w:val="00CF549E"/>
    <w:rPr>
      <w:rFonts w:ascii="Symbol" w:hAnsi="Symbol"/>
    </w:rPr>
  </w:style>
  <w:style w:type="character" w:customStyle="1" w:styleId="WW8Num37z0">
    <w:name w:val="WW8Num37z0"/>
    <w:rsid w:val="00CF549E"/>
    <w:rPr>
      <w:rFonts w:ascii="Wingdings" w:hAnsi="Wingdings"/>
    </w:rPr>
  </w:style>
  <w:style w:type="character" w:customStyle="1" w:styleId="WW8Num37z1">
    <w:name w:val="WW8Num37z1"/>
    <w:rsid w:val="00CF549E"/>
    <w:rPr>
      <w:rFonts w:ascii="Courier New" w:hAnsi="Courier New" w:cs="Courier New"/>
    </w:rPr>
  </w:style>
  <w:style w:type="character" w:customStyle="1" w:styleId="WW8Num37z3">
    <w:name w:val="WW8Num37z3"/>
    <w:rsid w:val="00CF549E"/>
    <w:rPr>
      <w:rFonts w:ascii="Symbol" w:hAnsi="Symbol"/>
    </w:rPr>
  </w:style>
  <w:style w:type="character" w:customStyle="1" w:styleId="WW8Num38z0">
    <w:name w:val="WW8Num38z0"/>
    <w:rsid w:val="00CF549E"/>
    <w:rPr>
      <w:rFonts w:ascii="Wingdings" w:hAnsi="Wingdings"/>
    </w:rPr>
  </w:style>
  <w:style w:type="character" w:customStyle="1" w:styleId="WW8Num38z1">
    <w:name w:val="WW8Num38z1"/>
    <w:rsid w:val="00CF549E"/>
    <w:rPr>
      <w:rFonts w:ascii="Courier New" w:hAnsi="Courier New" w:cs="Courier New"/>
    </w:rPr>
  </w:style>
  <w:style w:type="character" w:customStyle="1" w:styleId="WW8Num38z3">
    <w:name w:val="WW8Num38z3"/>
    <w:rsid w:val="00CF549E"/>
    <w:rPr>
      <w:rFonts w:ascii="Symbol" w:hAnsi="Symbol"/>
    </w:rPr>
  </w:style>
  <w:style w:type="character" w:customStyle="1" w:styleId="WW8Num39z0">
    <w:name w:val="WW8Num39z0"/>
    <w:rsid w:val="00CF549E"/>
    <w:rPr>
      <w:rFonts w:ascii="Symbol" w:hAnsi="Symbol"/>
    </w:rPr>
  </w:style>
  <w:style w:type="character" w:customStyle="1" w:styleId="WW8Num39z1">
    <w:name w:val="WW8Num39z1"/>
    <w:rsid w:val="00CF549E"/>
    <w:rPr>
      <w:rFonts w:ascii="Courier New" w:hAnsi="Courier New" w:cs="Courier New"/>
    </w:rPr>
  </w:style>
  <w:style w:type="character" w:customStyle="1" w:styleId="WW8Num39z2">
    <w:name w:val="WW8Num39z2"/>
    <w:rsid w:val="00CF549E"/>
    <w:rPr>
      <w:rFonts w:ascii="Wingdings" w:hAnsi="Wingdings"/>
    </w:rPr>
  </w:style>
  <w:style w:type="character" w:customStyle="1" w:styleId="WW8Num40z0">
    <w:name w:val="WW8Num40z0"/>
    <w:rsid w:val="00CF549E"/>
    <w:rPr>
      <w:rFonts w:ascii="Wingdings" w:hAnsi="Wingdings"/>
    </w:rPr>
  </w:style>
  <w:style w:type="character" w:customStyle="1" w:styleId="WW8Num40z1">
    <w:name w:val="WW8Num40z1"/>
    <w:rsid w:val="00CF549E"/>
    <w:rPr>
      <w:rFonts w:ascii="Courier New" w:hAnsi="Courier New" w:cs="Courier New"/>
    </w:rPr>
  </w:style>
  <w:style w:type="character" w:customStyle="1" w:styleId="WW8Num40z3">
    <w:name w:val="WW8Num40z3"/>
    <w:rsid w:val="00CF549E"/>
    <w:rPr>
      <w:rFonts w:ascii="Symbol" w:hAnsi="Symbol"/>
    </w:rPr>
  </w:style>
  <w:style w:type="character" w:customStyle="1" w:styleId="2">
    <w:name w:val="Основной шрифт абзаца2"/>
    <w:rsid w:val="00CF549E"/>
  </w:style>
  <w:style w:type="character" w:customStyle="1" w:styleId="WW8Num6z1">
    <w:name w:val="WW8Num6z1"/>
    <w:rsid w:val="00CF549E"/>
    <w:rPr>
      <w:rFonts w:ascii="Courier New" w:hAnsi="Courier New" w:cs="Courier New"/>
    </w:rPr>
  </w:style>
  <w:style w:type="character" w:customStyle="1" w:styleId="WW8Num6z2">
    <w:name w:val="WW8Num6z2"/>
    <w:rsid w:val="00CF549E"/>
    <w:rPr>
      <w:rFonts w:ascii="Wingdings" w:hAnsi="Wingdings"/>
    </w:rPr>
  </w:style>
  <w:style w:type="character" w:customStyle="1" w:styleId="WW8Num7z1">
    <w:name w:val="WW8Num7z1"/>
    <w:rsid w:val="00CF549E"/>
    <w:rPr>
      <w:rFonts w:ascii="Courier New" w:hAnsi="Courier New" w:cs="Courier New"/>
    </w:rPr>
  </w:style>
  <w:style w:type="character" w:customStyle="1" w:styleId="WW8Num7z2">
    <w:name w:val="WW8Num7z2"/>
    <w:rsid w:val="00CF549E"/>
    <w:rPr>
      <w:rFonts w:ascii="Wingdings" w:hAnsi="Wingdings"/>
    </w:rPr>
  </w:style>
  <w:style w:type="character" w:customStyle="1" w:styleId="WW8Num8z0">
    <w:name w:val="WW8Num8z0"/>
    <w:rsid w:val="00CF549E"/>
    <w:rPr>
      <w:rFonts w:ascii="Times New Roman" w:hAnsi="Times New Roman" w:cs="Times New Roman"/>
    </w:rPr>
  </w:style>
  <w:style w:type="character" w:customStyle="1" w:styleId="WW8Num13z1">
    <w:name w:val="WW8Num13z1"/>
    <w:rsid w:val="00CF549E"/>
    <w:rPr>
      <w:rFonts w:ascii="Courier New" w:hAnsi="Courier New" w:cs="Courier New"/>
    </w:rPr>
  </w:style>
  <w:style w:type="character" w:customStyle="1" w:styleId="WW8Num13z2">
    <w:name w:val="WW8Num13z2"/>
    <w:rsid w:val="00CF549E"/>
    <w:rPr>
      <w:rFonts w:ascii="Wingdings" w:hAnsi="Wingdings"/>
    </w:rPr>
  </w:style>
  <w:style w:type="character" w:customStyle="1" w:styleId="WW8Num16z1">
    <w:name w:val="WW8Num16z1"/>
    <w:rsid w:val="00CF549E"/>
    <w:rPr>
      <w:rFonts w:ascii="Courier New" w:hAnsi="Courier New" w:cs="Courier New"/>
    </w:rPr>
  </w:style>
  <w:style w:type="character" w:customStyle="1" w:styleId="WW8Num16z2">
    <w:name w:val="WW8Num16z2"/>
    <w:rsid w:val="00CF549E"/>
    <w:rPr>
      <w:rFonts w:ascii="Wingdings" w:hAnsi="Wingdings"/>
    </w:rPr>
  </w:style>
  <w:style w:type="character" w:customStyle="1" w:styleId="WW8Num19z1">
    <w:name w:val="WW8Num19z1"/>
    <w:rsid w:val="00CF549E"/>
    <w:rPr>
      <w:rFonts w:ascii="Courier New" w:hAnsi="Courier New" w:cs="Courier New"/>
    </w:rPr>
  </w:style>
  <w:style w:type="character" w:customStyle="1" w:styleId="WW8Num19z2">
    <w:name w:val="WW8Num19z2"/>
    <w:rsid w:val="00CF549E"/>
    <w:rPr>
      <w:rFonts w:ascii="Wingdings" w:hAnsi="Wingdings"/>
    </w:rPr>
  </w:style>
  <w:style w:type="character" w:customStyle="1" w:styleId="WW8Num21z1">
    <w:name w:val="WW8Num21z1"/>
    <w:rsid w:val="00CF549E"/>
    <w:rPr>
      <w:rFonts w:ascii="Courier New" w:hAnsi="Courier New" w:cs="Courier New"/>
    </w:rPr>
  </w:style>
  <w:style w:type="character" w:customStyle="1" w:styleId="WW8Num21z2">
    <w:name w:val="WW8Num21z2"/>
    <w:rsid w:val="00CF549E"/>
    <w:rPr>
      <w:rFonts w:ascii="Wingdings" w:hAnsi="Wingdings"/>
    </w:rPr>
  </w:style>
  <w:style w:type="character" w:customStyle="1" w:styleId="WW8Num22z1">
    <w:name w:val="WW8Num22z1"/>
    <w:rsid w:val="00CF549E"/>
    <w:rPr>
      <w:rFonts w:ascii="Courier New" w:hAnsi="Courier New" w:cs="Courier New"/>
    </w:rPr>
  </w:style>
  <w:style w:type="character" w:customStyle="1" w:styleId="WW8Num22z2">
    <w:name w:val="WW8Num22z2"/>
    <w:rsid w:val="00CF549E"/>
    <w:rPr>
      <w:rFonts w:ascii="Wingdings" w:hAnsi="Wingdings"/>
    </w:rPr>
  </w:style>
  <w:style w:type="character" w:customStyle="1" w:styleId="WW8Num29z1">
    <w:name w:val="WW8Num29z1"/>
    <w:rsid w:val="00CF549E"/>
    <w:rPr>
      <w:rFonts w:ascii="Courier New" w:hAnsi="Courier New" w:cs="Courier New"/>
    </w:rPr>
  </w:style>
  <w:style w:type="character" w:customStyle="1" w:styleId="WW8Num29z2">
    <w:name w:val="WW8Num29z2"/>
    <w:rsid w:val="00CF549E"/>
    <w:rPr>
      <w:rFonts w:ascii="Wingdings" w:hAnsi="Wingdings"/>
    </w:rPr>
  </w:style>
  <w:style w:type="character" w:customStyle="1" w:styleId="WW8Num31z0">
    <w:name w:val="WW8Num31z0"/>
    <w:rsid w:val="00CF549E"/>
    <w:rPr>
      <w:rFonts w:ascii="Times New Roman" w:hAnsi="Times New Roman" w:cs="Times New Roman"/>
    </w:rPr>
  </w:style>
  <w:style w:type="character" w:customStyle="1" w:styleId="WW8Num32z0">
    <w:name w:val="WW8Num32z0"/>
    <w:rsid w:val="00CF549E"/>
    <w:rPr>
      <w:rFonts w:ascii="Symbol" w:hAnsi="Symbol"/>
    </w:rPr>
  </w:style>
  <w:style w:type="character" w:customStyle="1" w:styleId="WW8Num32z1">
    <w:name w:val="WW8Num32z1"/>
    <w:rsid w:val="00CF549E"/>
    <w:rPr>
      <w:rFonts w:ascii="Courier New" w:hAnsi="Courier New" w:cs="Courier New"/>
    </w:rPr>
  </w:style>
  <w:style w:type="character" w:customStyle="1" w:styleId="WW8Num32z2">
    <w:name w:val="WW8Num32z2"/>
    <w:rsid w:val="00CF549E"/>
    <w:rPr>
      <w:rFonts w:ascii="Wingdings" w:hAnsi="Wingdings"/>
    </w:rPr>
  </w:style>
  <w:style w:type="character" w:customStyle="1" w:styleId="WW8NumSt1z0">
    <w:name w:val="WW8NumSt1z0"/>
    <w:rsid w:val="00CF549E"/>
    <w:rPr>
      <w:rFonts w:ascii="Times New Roman" w:hAnsi="Times New Roman" w:cs="Times New Roman"/>
    </w:rPr>
  </w:style>
  <w:style w:type="character" w:customStyle="1" w:styleId="WW8NumSt13z0">
    <w:name w:val="WW8NumSt13z0"/>
    <w:rsid w:val="00CF549E"/>
    <w:rPr>
      <w:rFonts w:ascii="Arial" w:hAnsi="Arial" w:cs="Arial"/>
    </w:rPr>
  </w:style>
  <w:style w:type="character" w:customStyle="1" w:styleId="WW8NumSt15z0">
    <w:name w:val="WW8NumSt15z0"/>
    <w:rsid w:val="00CF549E"/>
    <w:rPr>
      <w:rFonts w:ascii="Times New Roman" w:hAnsi="Times New Roman" w:cs="Times New Roman"/>
    </w:rPr>
  </w:style>
  <w:style w:type="character" w:customStyle="1" w:styleId="WW8NumSt21z0">
    <w:name w:val="WW8NumSt21z0"/>
    <w:rsid w:val="00CF549E"/>
    <w:rPr>
      <w:rFonts w:ascii="Times New Roman" w:hAnsi="Times New Roman" w:cs="Times New Roman"/>
    </w:rPr>
  </w:style>
  <w:style w:type="character" w:customStyle="1" w:styleId="WW8NumSt22z0">
    <w:name w:val="WW8NumSt22z0"/>
    <w:rsid w:val="00CF549E"/>
    <w:rPr>
      <w:rFonts w:ascii="Times New Roman" w:hAnsi="Times New Roman" w:cs="Times New Roman"/>
    </w:rPr>
  </w:style>
  <w:style w:type="character" w:customStyle="1" w:styleId="WW8NumSt23z0">
    <w:name w:val="WW8NumSt23z0"/>
    <w:rsid w:val="00CF549E"/>
    <w:rPr>
      <w:rFonts w:ascii="Times New Roman" w:hAnsi="Times New Roman" w:cs="Times New Roman"/>
    </w:rPr>
  </w:style>
  <w:style w:type="character" w:customStyle="1" w:styleId="WW8NumSt25z0">
    <w:name w:val="WW8NumSt25z0"/>
    <w:rsid w:val="00CF549E"/>
    <w:rPr>
      <w:rFonts w:ascii="Times New Roman" w:hAnsi="Times New Roman" w:cs="Times New Roman"/>
    </w:rPr>
  </w:style>
  <w:style w:type="character" w:customStyle="1" w:styleId="WW8NumSt26z0">
    <w:name w:val="WW8NumSt26z0"/>
    <w:rsid w:val="00CF549E"/>
    <w:rPr>
      <w:rFonts w:ascii="Times New Roman" w:hAnsi="Times New Roman" w:cs="Times New Roman"/>
    </w:rPr>
  </w:style>
  <w:style w:type="character" w:customStyle="1" w:styleId="WW8NumSt38z0">
    <w:name w:val="WW8NumSt38z0"/>
    <w:rsid w:val="00CF549E"/>
    <w:rPr>
      <w:rFonts w:ascii="Times New Roman" w:hAnsi="Times New Roman" w:cs="Times New Roman"/>
    </w:rPr>
  </w:style>
  <w:style w:type="character" w:customStyle="1" w:styleId="WW8NumSt39z0">
    <w:name w:val="WW8NumSt39z0"/>
    <w:rsid w:val="00CF549E"/>
    <w:rPr>
      <w:rFonts w:ascii="Times New Roman" w:hAnsi="Times New Roman" w:cs="Times New Roman"/>
    </w:rPr>
  </w:style>
  <w:style w:type="character" w:customStyle="1" w:styleId="WW8NumSt40z0">
    <w:name w:val="WW8NumSt40z0"/>
    <w:rsid w:val="00CF549E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CF549E"/>
  </w:style>
  <w:style w:type="character" w:customStyle="1" w:styleId="RTFNum21">
    <w:name w:val="RTF_Num 2 1"/>
    <w:rsid w:val="00CF549E"/>
  </w:style>
  <w:style w:type="character" w:customStyle="1" w:styleId="a5">
    <w:name w:val="Символ нумерации"/>
    <w:rsid w:val="00CF549E"/>
  </w:style>
  <w:style w:type="paragraph" w:customStyle="1" w:styleId="a0">
    <w:name w:val="Заголовок"/>
    <w:basedOn w:val="a"/>
    <w:next w:val="a1"/>
    <w:rsid w:val="00CF549E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rsid w:val="00CF549E"/>
    <w:pPr>
      <w:spacing w:after="120"/>
    </w:pPr>
  </w:style>
  <w:style w:type="paragraph" w:styleId="a6">
    <w:name w:val="List"/>
    <w:basedOn w:val="a1"/>
    <w:semiHidden/>
    <w:rsid w:val="00CF549E"/>
    <w:rPr>
      <w:rFonts w:cs="Tahoma"/>
    </w:rPr>
  </w:style>
  <w:style w:type="paragraph" w:customStyle="1" w:styleId="20">
    <w:name w:val="Название2"/>
    <w:basedOn w:val="a"/>
    <w:rsid w:val="00CF549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CF549E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CF549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CF549E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CF549E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rsid w:val="00CF549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rsid w:val="00CF549E"/>
    <w:pPr>
      <w:jc w:val="center"/>
    </w:pPr>
    <w:rPr>
      <w:i/>
      <w:iCs/>
    </w:rPr>
  </w:style>
  <w:style w:type="paragraph" w:customStyle="1" w:styleId="14">
    <w:name w:val="Название объекта1"/>
    <w:basedOn w:val="a"/>
    <w:rsid w:val="00CF549E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CF549E"/>
    <w:rPr>
      <w:rFonts w:cs="Tahoma"/>
    </w:rPr>
  </w:style>
  <w:style w:type="paragraph" w:customStyle="1" w:styleId="a9">
    <w:name w:val="Содержимое таблицы"/>
    <w:basedOn w:val="a"/>
    <w:rsid w:val="00CF549E"/>
    <w:pPr>
      <w:suppressLineNumbers/>
    </w:pPr>
  </w:style>
  <w:style w:type="paragraph" w:customStyle="1" w:styleId="aa">
    <w:name w:val="Заголовок таблицы"/>
    <w:basedOn w:val="a9"/>
    <w:rsid w:val="00CF549E"/>
    <w:pPr>
      <w:jc w:val="center"/>
    </w:pPr>
    <w:rPr>
      <w:b/>
      <w:bCs/>
    </w:rPr>
  </w:style>
  <w:style w:type="paragraph" w:customStyle="1" w:styleId="ab">
    <w:name w:val="Содержимое врезки"/>
    <w:basedOn w:val="a1"/>
    <w:rsid w:val="00CF549E"/>
  </w:style>
  <w:style w:type="paragraph" w:customStyle="1" w:styleId="ac">
    <w:name w:val="Чертежный"/>
    <w:rsid w:val="00CF549E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rsid w:val="00CF549E"/>
    <w:pPr>
      <w:suppressLineNumbers/>
      <w:tabs>
        <w:tab w:val="center" w:pos="5071"/>
        <w:tab w:val="right" w:pos="10143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7</cp:revision>
  <cp:lastPrinted>2010-01-28T10:25:00Z</cp:lastPrinted>
  <dcterms:created xsi:type="dcterms:W3CDTF">2014-11-15T05:59:00Z</dcterms:created>
  <dcterms:modified xsi:type="dcterms:W3CDTF">2023-10-30T08:05:00Z</dcterms:modified>
</cp:coreProperties>
</file>